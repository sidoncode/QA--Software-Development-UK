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54C" w:rsidRPr="0063576E" w:rsidRDefault="00B6354C" w:rsidP="00B6354C">
      <w:pPr>
        <w:pStyle w:val="Heading1"/>
        <w:rPr>
          <w:b/>
        </w:rPr>
      </w:pPr>
      <w:r w:rsidRPr="0063576E">
        <w:rPr>
          <w:b/>
        </w:rPr>
        <w:t>Chapter</w:t>
      </w:r>
      <w:r w:rsidR="003821C6">
        <w:rPr>
          <w:b/>
        </w:rPr>
        <w:t xml:space="preserve"> 06</w:t>
      </w:r>
      <w:r w:rsidRPr="0063576E">
        <w:rPr>
          <w:b/>
        </w:rPr>
        <w:t xml:space="preserve"> Labs</w:t>
      </w:r>
      <w:r w:rsidRPr="0063576E">
        <w:rPr>
          <w:b/>
        </w:rPr>
        <w:br/>
      </w:r>
    </w:p>
    <w:p w:rsidR="00B6354C" w:rsidRPr="0063576E" w:rsidRDefault="00B6354C" w:rsidP="00B6354C">
      <w:pPr>
        <w:pStyle w:val="Heading2"/>
        <w:rPr>
          <w:b/>
        </w:rPr>
      </w:pPr>
      <w:r w:rsidRPr="0063576E">
        <w:rPr>
          <w:b/>
        </w:rPr>
        <w:t xml:space="preserve">Objective </w:t>
      </w:r>
    </w:p>
    <w:p w:rsidR="00B6354C" w:rsidRPr="00595122" w:rsidRDefault="00B6354C" w:rsidP="00B6354C">
      <w:pPr>
        <w:ind w:left="360"/>
        <w:rPr>
          <w:sz w:val="24"/>
        </w:rPr>
      </w:pPr>
      <w:r w:rsidRPr="00595122">
        <w:rPr>
          <w:sz w:val="24"/>
        </w:rPr>
        <w:t xml:space="preserve">In this lab you'll gain some experience of using a few of Python's inbuilt functions. </w:t>
      </w:r>
      <w:r w:rsidRPr="00595122">
        <w:rPr>
          <w:sz w:val="24"/>
        </w:rPr>
        <w:br/>
        <w:t>In this lab you'll write a function for calculating personal tax in UK.</w:t>
      </w:r>
    </w:p>
    <w:p w:rsidR="00B6354C" w:rsidRPr="00D96352" w:rsidRDefault="00B6354C" w:rsidP="00B6354C">
      <w:pPr>
        <w:pStyle w:val="ListParagraph"/>
        <w:ind w:left="1080"/>
        <w:rPr>
          <w:sz w:val="24"/>
        </w:rPr>
      </w:pPr>
    </w:p>
    <w:p w:rsidR="00B6354C" w:rsidRDefault="00B6354C" w:rsidP="00B6354C">
      <w:pPr>
        <w:pStyle w:val="Heading2"/>
        <w:rPr>
          <w:b/>
        </w:rPr>
      </w:pPr>
      <w:r w:rsidRPr="00B6354C">
        <w:rPr>
          <w:b/>
        </w:rPr>
        <w:t>Instructions</w:t>
      </w:r>
    </w:p>
    <w:p w:rsidR="00B6354C" w:rsidRPr="00595122" w:rsidRDefault="00B6354C" w:rsidP="00B6354C">
      <w:pPr>
        <w:ind w:left="720"/>
        <w:rPr>
          <w:sz w:val="24"/>
        </w:rPr>
      </w:pPr>
      <w:r w:rsidRPr="00595122">
        <w:rPr>
          <w:sz w:val="24"/>
        </w:rPr>
        <w:t>The rules for simple tax calculation is as follows:</w:t>
      </w:r>
      <w:r w:rsidRPr="00595122">
        <w:rPr>
          <w:sz w:val="24"/>
        </w:rPr>
        <w:br/>
      </w:r>
    </w:p>
    <w:p w:rsidR="00B6354C" w:rsidRPr="00595122" w:rsidRDefault="00B6354C" w:rsidP="00B6354C">
      <w:pPr>
        <w:ind w:left="1440"/>
        <w:rPr>
          <w:sz w:val="24"/>
        </w:rPr>
      </w:pPr>
      <w:r w:rsidRPr="00595122">
        <w:rPr>
          <w:sz w:val="24"/>
        </w:rPr>
        <w:t>Personal allowance:</w:t>
      </w:r>
      <w:r w:rsidRPr="00595122">
        <w:rPr>
          <w:sz w:val="24"/>
        </w:rPr>
        <w:tab/>
      </w:r>
      <w:r w:rsidRPr="00595122">
        <w:rPr>
          <w:sz w:val="24"/>
        </w:rPr>
        <w:tab/>
        <w:t>£11,850</w:t>
      </w:r>
      <w:r w:rsidRPr="00595122">
        <w:rPr>
          <w:sz w:val="24"/>
        </w:rPr>
        <w:tab/>
        <w:t xml:space="preserve"> </w:t>
      </w:r>
    </w:p>
    <w:p w:rsidR="00B6354C" w:rsidRPr="00595122" w:rsidRDefault="00B6354C" w:rsidP="00B6354C">
      <w:pPr>
        <w:ind w:left="1440"/>
        <w:rPr>
          <w:sz w:val="24"/>
        </w:rPr>
      </w:pPr>
      <w:r w:rsidRPr="00595122">
        <w:rPr>
          <w:sz w:val="24"/>
        </w:rPr>
        <w:t xml:space="preserve">0 to 34,500 </w:t>
      </w:r>
      <w:r w:rsidR="00923764" w:rsidRPr="00595122">
        <w:rPr>
          <w:sz w:val="24"/>
        </w:rPr>
        <w:tab/>
      </w:r>
      <w:r w:rsidR="00923764" w:rsidRPr="00595122">
        <w:rPr>
          <w:sz w:val="24"/>
        </w:rPr>
        <w:tab/>
      </w:r>
      <w:r w:rsidR="00923764" w:rsidRPr="00595122">
        <w:rPr>
          <w:sz w:val="24"/>
        </w:rPr>
        <w:tab/>
        <w:t xml:space="preserve">taxed at </w:t>
      </w:r>
      <w:r w:rsidRPr="00595122">
        <w:rPr>
          <w:sz w:val="24"/>
        </w:rPr>
        <w:t>20%</w:t>
      </w:r>
      <w:r w:rsidRPr="00595122">
        <w:rPr>
          <w:sz w:val="24"/>
        </w:rPr>
        <w:tab/>
      </w:r>
      <w:r w:rsidRPr="00595122">
        <w:rPr>
          <w:sz w:val="24"/>
        </w:rPr>
        <w:tab/>
      </w:r>
    </w:p>
    <w:p w:rsidR="00B6354C" w:rsidRPr="00595122" w:rsidRDefault="00B6354C" w:rsidP="00B6354C">
      <w:pPr>
        <w:ind w:left="1440"/>
        <w:rPr>
          <w:sz w:val="24"/>
        </w:rPr>
      </w:pPr>
      <w:r w:rsidRPr="00595122">
        <w:rPr>
          <w:sz w:val="24"/>
        </w:rPr>
        <w:t xml:space="preserve">34,501 to 150,000 </w:t>
      </w:r>
      <w:r w:rsidR="00923764" w:rsidRPr="00595122">
        <w:rPr>
          <w:sz w:val="24"/>
        </w:rPr>
        <w:tab/>
      </w:r>
      <w:r w:rsidR="00923764" w:rsidRPr="00595122">
        <w:rPr>
          <w:sz w:val="24"/>
        </w:rPr>
        <w:tab/>
        <w:t xml:space="preserve">taxed at </w:t>
      </w:r>
      <w:r w:rsidRPr="00595122">
        <w:rPr>
          <w:sz w:val="24"/>
        </w:rPr>
        <w:t>40%</w:t>
      </w:r>
      <w:r w:rsidRPr="00595122">
        <w:rPr>
          <w:sz w:val="24"/>
        </w:rPr>
        <w:tab/>
      </w:r>
      <w:r w:rsidRPr="00595122">
        <w:rPr>
          <w:sz w:val="24"/>
        </w:rPr>
        <w:tab/>
      </w:r>
    </w:p>
    <w:p w:rsidR="00B6354C" w:rsidRPr="00595122" w:rsidRDefault="00923764" w:rsidP="00B6354C">
      <w:pPr>
        <w:ind w:left="1440"/>
        <w:rPr>
          <w:sz w:val="24"/>
        </w:rPr>
      </w:pPr>
      <w:r w:rsidRPr="00595122">
        <w:rPr>
          <w:sz w:val="24"/>
        </w:rPr>
        <w:t xml:space="preserve">Over 150,000 </w:t>
      </w:r>
      <w:r w:rsidRPr="00595122">
        <w:rPr>
          <w:sz w:val="24"/>
        </w:rPr>
        <w:tab/>
      </w:r>
      <w:r w:rsidRPr="00595122">
        <w:rPr>
          <w:sz w:val="24"/>
        </w:rPr>
        <w:tab/>
      </w:r>
      <w:r w:rsidRPr="00595122">
        <w:rPr>
          <w:sz w:val="24"/>
        </w:rPr>
        <w:tab/>
        <w:t xml:space="preserve">taxed at </w:t>
      </w:r>
      <w:r w:rsidR="00B6354C" w:rsidRPr="00595122">
        <w:rPr>
          <w:sz w:val="24"/>
        </w:rPr>
        <w:t>45%</w:t>
      </w:r>
      <w:r w:rsidR="00B6354C" w:rsidRPr="00595122">
        <w:rPr>
          <w:sz w:val="24"/>
        </w:rPr>
        <w:tab/>
      </w:r>
      <w:r w:rsidR="00B6354C" w:rsidRPr="00595122">
        <w:rPr>
          <w:sz w:val="24"/>
        </w:rPr>
        <w:tab/>
      </w:r>
    </w:p>
    <w:p w:rsidR="00B6354C" w:rsidRDefault="00B6354C" w:rsidP="00B6354C"/>
    <w:p w:rsidR="00B6354C" w:rsidRPr="00B6354C" w:rsidRDefault="00B6354C" w:rsidP="00B6354C">
      <w:pPr>
        <w:pStyle w:val="Heading2"/>
        <w:rPr>
          <w:b/>
        </w:rPr>
      </w:pPr>
      <w:r w:rsidRPr="00B6354C">
        <w:rPr>
          <w:b/>
        </w:rPr>
        <w:t>Step-by-step instructions:</w:t>
      </w:r>
    </w:p>
    <w:p w:rsidR="00B6354C" w:rsidRPr="00595122" w:rsidRDefault="00B6354C" w:rsidP="00B6354C">
      <w:pPr>
        <w:rPr>
          <w:sz w:val="24"/>
        </w:rPr>
      </w:pPr>
    </w:p>
    <w:p w:rsidR="00B6354C" w:rsidRPr="00595122" w:rsidRDefault="00B6354C" w:rsidP="00B6354C">
      <w:pPr>
        <w:pStyle w:val="ListParagraph"/>
        <w:numPr>
          <w:ilvl w:val="0"/>
          <w:numId w:val="26"/>
        </w:numPr>
        <w:rPr>
          <w:sz w:val="24"/>
        </w:rPr>
      </w:pPr>
      <w:r w:rsidRPr="00595122">
        <w:rPr>
          <w:sz w:val="24"/>
        </w:rPr>
        <w:t xml:space="preserve">Add a new file: </w:t>
      </w:r>
      <w:r w:rsidR="00906349" w:rsidRPr="00595122">
        <w:rPr>
          <w:b/>
          <w:sz w:val="24"/>
        </w:rPr>
        <w:t>tax</w:t>
      </w:r>
      <w:r w:rsidRPr="00595122">
        <w:rPr>
          <w:b/>
          <w:sz w:val="24"/>
        </w:rPr>
        <w:t>.py</w:t>
      </w:r>
      <w:r w:rsidRPr="00595122">
        <w:rPr>
          <w:sz w:val="24"/>
        </w:rPr>
        <w:t xml:space="preserve"> and make it the startup file.</w:t>
      </w:r>
      <w:r w:rsidR="004765E2" w:rsidRPr="00595122">
        <w:rPr>
          <w:sz w:val="24"/>
        </w:rPr>
        <w:br/>
      </w:r>
    </w:p>
    <w:p w:rsidR="00B6354C" w:rsidRPr="00595122" w:rsidRDefault="004765E2" w:rsidP="00B6354C">
      <w:pPr>
        <w:pStyle w:val="ListParagraph"/>
        <w:numPr>
          <w:ilvl w:val="0"/>
          <w:numId w:val="26"/>
        </w:numPr>
        <w:rPr>
          <w:sz w:val="24"/>
        </w:rPr>
      </w:pPr>
      <w:r w:rsidRPr="00595122">
        <w:rPr>
          <w:sz w:val="24"/>
        </w:rPr>
        <w:t xml:space="preserve">Create a function called </w:t>
      </w:r>
      <w:r w:rsidRPr="00595122">
        <w:rPr>
          <w:b/>
          <w:sz w:val="28"/>
        </w:rPr>
        <w:t>getIncomeTax()</w:t>
      </w:r>
      <w:r w:rsidRPr="00595122">
        <w:rPr>
          <w:b/>
          <w:sz w:val="28"/>
        </w:rPr>
        <w:br/>
      </w:r>
    </w:p>
    <w:p w:rsidR="004765E2" w:rsidRPr="00595122" w:rsidRDefault="004765E2" w:rsidP="00B6354C">
      <w:pPr>
        <w:pStyle w:val="ListParagraph"/>
        <w:numPr>
          <w:ilvl w:val="0"/>
          <w:numId w:val="26"/>
        </w:numPr>
        <w:rPr>
          <w:sz w:val="24"/>
        </w:rPr>
      </w:pPr>
      <w:r w:rsidRPr="00595122">
        <w:rPr>
          <w:sz w:val="24"/>
        </w:rPr>
        <w:t>Calculate the income tax based on the simple tax calculation</w:t>
      </w:r>
      <w:r w:rsidR="00595122">
        <w:rPr>
          <w:sz w:val="24"/>
        </w:rPr>
        <w:t xml:space="preserve"> rules as seen above</w:t>
      </w:r>
      <w:r w:rsidRPr="00595122">
        <w:rPr>
          <w:sz w:val="24"/>
        </w:rPr>
        <w:t>.</w:t>
      </w:r>
      <w:r w:rsidR="00595122">
        <w:rPr>
          <w:sz w:val="24"/>
        </w:rPr>
        <w:br/>
      </w:r>
      <w:r w:rsidR="00595122" w:rsidRPr="00595122">
        <w:rPr>
          <w:b/>
          <w:sz w:val="24"/>
        </w:rPr>
        <w:t>Tip:</w:t>
      </w:r>
      <w:r w:rsidR="00595122">
        <w:rPr>
          <w:sz w:val="24"/>
        </w:rPr>
        <w:t xml:space="preserve"> You'll need to pass the salary to this function. Use a parameter called </w:t>
      </w:r>
      <w:r w:rsidR="00595122" w:rsidRPr="00595122">
        <w:rPr>
          <w:b/>
          <w:sz w:val="24"/>
        </w:rPr>
        <w:t>salary</w:t>
      </w:r>
      <w:r w:rsidR="00595122">
        <w:rPr>
          <w:sz w:val="24"/>
        </w:rPr>
        <w:t xml:space="preserve"> and base your calculations on the value held by the </w:t>
      </w:r>
      <w:r w:rsidR="00595122" w:rsidRPr="00595122">
        <w:rPr>
          <w:b/>
          <w:sz w:val="24"/>
        </w:rPr>
        <w:t>salary</w:t>
      </w:r>
      <w:r w:rsidR="00595122">
        <w:rPr>
          <w:sz w:val="24"/>
        </w:rPr>
        <w:t xml:space="preserve"> parameter.</w:t>
      </w:r>
      <w:r w:rsidRPr="00595122">
        <w:rPr>
          <w:sz w:val="24"/>
        </w:rPr>
        <w:br/>
      </w:r>
    </w:p>
    <w:p w:rsidR="004765E2" w:rsidRPr="00595122" w:rsidRDefault="00595122" w:rsidP="00B6354C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After the calculation is finished you can r</w:t>
      </w:r>
      <w:r w:rsidR="004765E2" w:rsidRPr="00595122">
        <w:rPr>
          <w:sz w:val="24"/>
        </w:rPr>
        <w:t>eturn the tax amount</w:t>
      </w:r>
      <w:r>
        <w:rPr>
          <w:sz w:val="24"/>
        </w:rPr>
        <w:t>.</w:t>
      </w:r>
      <w:r w:rsidR="004765E2" w:rsidRPr="00595122">
        <w:rPr>
          <w:sz w:val="24"/>
        </w:rPr>
        <w:br/>
      </w:r>
    </w:p>
    <w:p w:rsidR="00595122" w:rsidRPr="00595122" w:rsidRDefault="004765E2" w:rsidP="00B6354C">
      <w:pPr>
        <w:pStyle w:val="ListParagraph"/>
        <w:numPr>
          <w:ilvl w:val="0"/>
          <w:numId w:val="26"/>
        </w:numPr>
        <w:rPr>
          <w:sz w:val="24"/>
        </w:rPr>
      </w:pPr>
      <w:r w:rsidRPr="00595122">
        <w:rPr>
          <w:sz w:val="24"/>
        </w:rPr>
        <w:t xml:space="preserve">In the main part of your code, just below where you defined the function, </w:t>
      </w:r>
      <w:r w:rsidR="00595122">
        <w:rPr>
          <w:sz w:val="24"/>
        </w:rPr>
        <w:br/>
      </w:r>
      <w:r w:rsidRPr="00595122">
        <w:rPr>
          <w:sz w:val="24"/>
        </w:rPr>
        <w:t xml:space="preserve">write code to call </w:t>
      </w:r>
      <w:r w:rsidRPr="00595122">
        <w:rPr>
          <w:b/>
          <w:sz w:val="24"/>
        </w:rPr>
        <w:t>getIncomeTax()</w:t>
      </w:r>
      <w:r w:rsidRPr="00595122">
        <w:rPr>
          <w:sz w:val="24"/>
        </w:rPr>
        <w:t xml:space="preserve"> and print the returned value. </w:t>
      </w:r>
      <w:r w:rsidRPr="00595122">
        <w:rPr>
          <w:sz w:val="24"/>
        </w:rPr>
        <w:br/>
      </w:r>
      <w:r w:rsidRPr="00595122">
        <w:rPr>
          <w:sz w:val="24"/>
        </w:rPr>
        <w:br/>
        <w:t>To test your code, pass different values to the function to test its functionality.</w:t>
      </w:r>
      <w:r w:rsidRPr="00595122">
        <w:rPr>
          <w:sz w:val="24"/>
        </w:rPr>
        <w:br/>
      </w:r>
    </w:p>
    <w:p w:rsidR="00595122" w:rsidRDefault="00906349" w:rsidP="00595122">
      <w:pPr>
        <w:ind w:left="720"/>
      </w:pPr>
      <w:r w:rsidRPr="00595122">
        <w:rPr>
          <w:b/>
          <w:color w:val="1F4E79" w:themeColor="accent1" w:themeShade="80"/>
          <w:sz w:val="24"/>
        </w:rPr>
        <w:t>Note:</w:t>
      </w:r>
      <w:r>
        <w:t xml:space="preserve"> </w:t>
      </w:r>
      <w:r w:rsidR="00595122">
        <w:br/>
      </w:r>
      <w:r>
        <w:t xml:space="preserve">The structure of your code </w:t>
      </w:r>
      <w:r w:rsidR="00595122">
        <w:t>is very important</w:t>
      </w:r>
      <w:r>
        <w:t xml:space="preserve">. </w:t>
      </w:r>
    </w:p>
    <w:p w:rsidR="00595122" w:rsidRDefault="00906349" w:rsidP="00595122">
      <w:pPr>
        <w:pStyle w:val="ListParagraph"/>
        <w:numPr>
          <w:ilvl w:val="0"/>
          <w:numId w:val="27"/>
        </w:numPr>
      </w:pPr>
      <w:r>
        <w:t xml:space="preserve">You must declare the </w:t>
      </w:r>
      <w:r w:rsidRPr="00595122">
        <w:rPr>
          <w:i/>
        </w:rPr>
        <w:t>import</w:t>
      </w:r>
      <w:r>
        <w:t xml:space="preserve"> first, </w:t>
      </w:r>
      <w:r w:rsidR="00595122">
        <w:t>then</w:t>
      </w:r>
    </w:p>
    <w:p w:rsidR="00595122" w:rsidRDefault="00595122" w:rsidP="00595122">
      <w:pPr>
        <w:pStyle w:val="ListParagraph"/>
        <w:numPr>
          <w:ilvl w:val="0"/>
          <w:numId w:val="27"/>
        </w:numPr>
      </w:pPr>
      <w:r>
        <w:t>T</w:t>
      </w:r>
      <w:r w:rsidR="00906349">
        <w:t xml:space="preserve">he user defined functions and </w:t>
      </w:r>
    </w:p>
    <w:p w:rsidR="00595122" w:rsidRDefault="00595122" w:rsidP="00595122">
      <w:pPr>
        <w:pStyle w:val="ListParagraph"/>
        <w:numPr>
          <w:ilvl w:val="0"/>
          <w:numId w:val="27"/>
        </w:numPr>
      </w:pPr>
      <w:r>
        <w:t>T</w:t>
      </w:r>
      <w:r w:rsidR="00906349">
        <w:t xml:space="preserve">hen your main code. </w:t>
      </w:r>
      <w:r>
        <w:br/>
      </w:r>
    </w:p>
    <w:p w:rsidR="00906349" w:rsidRDefault="00906349" w:rsidP="00595122">
      <w:pPr>
        <w:ind w:left="720"/>
      </w:pPr>
      <w:r>
        <w:t>Here is an example to show the code structure:</w:t>
      </w:r>
      <w:r>
        <w:br/>
      </w:r>
    </w:p>
    <w:p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noProof/>
          <w:color w:val="0000FF"/>
          <w:sz w:val="24"/>
          <w:szCs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-2540</wp:posOffset>
                </wp:positionV>
                <wp:extent cx="1657350" cy="349250"/>
                <wp:effectExtent l="209550" t="19050" r="19050" b="1270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250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349" w:rsidRPr="00906349" w:rsidRDefault="00906349" w:rsidP="0090634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06349">
                              <w:rPr>
                                <w:b/>
                                <w:sz w:val="28"/>
                              </w:rPr>
                              <w:t>Libraries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left:0;text-align:left;margin-left:283.75pt;margin-top:-.2pt;width:130.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" adj="-2223,7560" fillcolor="white [3201]" strokecolor="#5b9bd5 [3204]" strokeweight="1pt">
                <v:textbox>
                  <w:txbxContent>
                    <w:p w:rsidR="00906349" w:rsidRPr="00906349" w:rsidRDefault="00906349" w:rsidP="0090634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06349">
                        <w:rPr>
                          <w:b/>
                          <w:sz w:val="28"/>
                        </w:rPr>
                        <w:t>Libraries first</w:t>
                      </w:r>
                    </w:p>
                  </w:txbxContent>
                </v:textbox>
              </v:shape>
            </w:pict>
          </mc:Fallback>
        </mc:AlternateContent>
      </w:r>
      <w:r w:rsidRPr="00F025CB">
        <w:rPr>
          <w:rFonts w:ascii="Consolas" w:hAnsi="Consolas" w:cs="Consolas"/>
          <w:b/>
          <w:color w:val="0000FF"/>
          <w:sz w:val="24"/>
          <w:szCs w:val="19"/>
          <w:lang w:val="en-GB"/>
        </w:rPr>
        <w:t>import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matplotlib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.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pyplot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0000FF"/>
          <w:sz w:val="24"/>
          <w:szCs w:val="19"/>
          <w:lang w:val="en-GB"/>
        </w:rPr>
        <w:t>as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plt</w:t>
      </w:r>
    </w:p>
    <w:p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00FF"/>
          <w:sz w:val="24"/>
          <w:szCs w:val="19"/>
          <w:lang w:val="en-GB"/>
        </w:rPr>
        <w:t>import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math</w:t>
      </w:r>
    </w:p>
    <w:p w:rsidR="00906349" w:rsidRPr="00F025CB" w:rsidRDefault="00D56E75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8000"/>
          <w:sz w:val="24"/>
          <w:szCs w:val="19"/>
          <w:lang w:val="en-GB"/>
        </w:rPr>
        <w:t>#------------------------------------------------------------</w:t>
      </w:r>
    </w:p>
    <w:p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noProof/>
          <w:color w:val="0000FF"/>
          <w:sz w:val="24"/>
          <w:szCs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AA906" wp14:editId="5A333AAC">
                <wp:simplePos x="0" y="0"/>
                <wp:positionH relativeFrom="column">
                  <wp:posOffset>3590925</wp:posOffset>
                </wp:positionH>
                <wp:positionV relativeFrom="paragraph">
                  <wp:posOffset>78105</wp:posOffset>
                </wp:positionV>
                <wp:extent cx="1657350" cy="368300"/>
                <wp:effectExtent l="209550" t="0" r="19050" b="1270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8300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349" w:rsidRPr="00906349" w:rsidRDefault="00906349" w:rsidP="0090634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Then the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A906" id="Rounded Rectangular Callout 2" o:spid="_x0000_s1027" type="#_x0000_t62" style="position:absolute;left:0;text-align:left;margin-left:282.75pt;margin-top:6.15pt;width:130.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" adj="-2223,7560" fillcolor="white [3201]" strokecolor="#5b9bd5 [3204]" strokeweight="1pt">
                <v:textbox>
                  <w:txbxContent>
                    <w:p w:rsidR="00906349" w:rsidRPr="00906349" w:rsidRDefault="00906349" w:rsidP="0090634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Then the functions</w:t>
                      </w:r>
                    </w:p>
                  </w:txbxContent>
                </v:textbox>
              </v:shape>
            </w:pict>
          </mc:Fallback>
        </mc:AlternateContent>
      </w:r>
      <w:r w:rsidRPr="00F025CB">
        <w:rPr>
          <w:rFonts w:ascii="Consolas" w:hAnsi="Consolas" w:cs="Consolas"/>
          <w:b/>
          <w:color w:val="0000FF"/>
          <w:sz w:val="24"/>
          <w:szCs w:val="19"/>
          <w:lang w:val="en-GB"/>
        </w:rPr>
        <w:t>def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plotList(</w:t>
      </w:r>
      <w:r w:rsidRPr="00F025CB">
        <w:rPr>
          <w:rFonts w:ascii="Consolas" w:hAnsi="Consolas" w:cs="Consolas"/>
          <w:b/>
          <w:color w:val="808080"/>
          <w:sz w:val="24"/>
          <w:szCs w:val="19"/>
          <w:lang w:val="en-GB"/>
        </w:rPr>
        <w:t>xs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, </w:t>
      </w:r>
      <w:r w:rsidRPr="00F025CB">
        <w:rPr>
          <w:rFonts w:ascii="Consolas" w:hAnsi="Consolas" w:cs="Consolas"/>
          <w:b/>
          <w:color w:val="808080"/>
          <w:sz w:val="24"/>
          <w:szCs w:val="19"/>
          <w:lang w:val="en-GB"/>
        </w:rPr>
        <w:t>ys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):</w:t>
      </w:r>
    </w:p>
    <w:p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   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plt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.plot(</w:t>
      </w:r>
      <w:r w:rsidRPr="00F025CB">
        <w:rPr>
          <w:rFonts w:ascii="Consolas" w:hAnsi="Consolas" w:cs="Consolas"/>
          <w:b/>
          <w:color w:val="808080"/>
          <w:sz w:val="24"/>
          <w:szCs w:val="19"/>
          <w:lang w:val="en-GB"/>
        </w:rPr>
        <w:t>xs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, </w:t>
      </w:r>
      <w:r w:rsidRPr="00F025CB">
        <w:rPr>
          <w:rFonts w:ascii="Consolas" w:hAnsi="Consolas" w:cs="Consolas"/>
          <w:b/>
          <w:color w:val="808080"/>
          <w:sz w:val="24"/>
          <w:szCs w:val="19"/>
          <w:lang w:val="en-GB"/>
        </w:rPr>
        <w:t>ys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)</w:t>
      </w:r>
    </w:p>
    <w:p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   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plt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.show()</w:t>
      </w:r>
    </w:p>
    <w:p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noProof/>
          <w:color w:val="000000"/>
          <w:sz w:val="24"/>
          <w:szCs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ragraph">
                  <wp:posOffset>101600</wp:posOffset>
                </wp:positionV>
                <wp:extent cx="1428750" cy="34290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349" w:rsidRPr="00D56E75" w:rsidRDefault="00D56E75" w:rsidP="009063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lang w:val="en-GB"/>
                              </w:rPr>
                              <w:t xml:space="preserve">The </w:t>
                            </w:r>
                            <w:r w:rsidR="00906349" w:rsidRPr="00D56E75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24"/>
                                <w:szCs w:val="19"/>
                                <w:lang w:val="en-GB"/>
                              </w:rPr>
                              <w:t>Main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8" type="#_x0000_t116" style="position:absolute;left:0;text-align:left;margin-left:239.5pt;margin-top:8pt;width:112.5pt;height:27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" fillcolor="white [3201]" strokecolor="#ed7d31 [3205]" strokeweight="1pt">
                <v:textbox>
                  <w:txbxContent>
                    <w:p w:rsidR="00906349" w:rsidRPr="00D56E75" w:rsidRDefault="00D56E75" w:rsidP="0090634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8000"/>
                          <w:sz w:val="24"/>
                          <w:szCs w:val="19"/>
                          <w:lang w:val="en-GB"/>
                        </w:rPr>
                        <w:t xml:space="preserve">The </w:t>
                      </w:r>
                      <w:r w:rsidR="00906349" w:rsidRPr="00D56E75">
                        <w:rPr>
                          <w:rFonts w:ascii="Consolas" w:hAnsi="Consolas" w:cs="Consolas"/>
                          <w:b/>
                          <w:color w:val="008000"/>
                          <w:sz w:val="24"/>
                          <w:szCs w:val="19"/>
                          <w:lang w:val="en-GB"/>
                        </w:rPr>
                        <w:t>Main code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8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8000"/>
          <w:sz w:val="24"/>
          <w:szCs w:val="19"/>
          <w:lang w:val="en-GB"/>
        </w:rPr>
        <w:t>#-</w:t>
      </w:r>
      <w:r w:rsidR="00375248" w:rsidRPr="00F025CB">
        <w:rPr>
          <w:rFonts w:ascii="Consolas" w:hAnsi="Consolas" w:cs="Consolas"/>
          <w:b/>
          <w:color w:val="008000"/>
          <w:sz w:val="24"/>
          <w:szCs w:val="19"/>
          <w:lang w:val="en-GB"/>
        </w:rPr>
        <w:t>-----------------------------------------</w:t>
      </w:r>
      <w:r w:rsidRPr="00F025CB">
        <w:rPr>
          <w:rFonts w:ascii="Consolas" w:hAnsi="Consolas" w:cs="Consolas"/>
          <w:b/>
          <w:color w:val="008000"/>
          <w:sz w:val="24"/>
          <w:szCs w:val="19"/>
          <w:lang w:val="en-GB"/>
        </w:rPr>
        <w:t>------------------</w:t>
      </w:r>
    </w:p>
    <w:p w:rsidR="00375248" w:rsidRPr="00F025CB" w:rsidRDefault="00375248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</w:p>
    <w:p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years </w:t>
      </w:r>
      <w:r w:rsidR="00D56E75"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=</w:t>
      </w:r>
      <w:r w:rsidR="00D56E75"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[2000,2001,2002,2003,2004,2005,2006,2007,2008,2009,2010,2011]</w:t>
      </w:r>
    </w:p>
    <w:p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values</w:t>
      </w:r>
      <w:r w:rsidR="00D56E75"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=</w:t>
      </w:r>
      <w:r w:rsidR="00D56E75"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 xml:space="preserve"> 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[</w:t>
      </w:r>
      <w:r w:rsidRPr="00F025CB">
        <w:rPr>
          <w:rFonts w:ascii="Consolas" w:hAnsi="Consolas" w:cs="Consolas"/>
          <w:b/>
          <w:color w:val="6F008A"/>
          <w:sz w:val="24"/>
          <w:szCs w:val="19"/>
          <w:lang w:val="en-GB"/>
        </w:rPr>
        <w:t>math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.pi,0.2,0.8,0.7,0.6,0</w:t>
      </w:r>
      <w:r w:rsidR="00375248"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.6,0.8,0.6,0.0,0.2,-1.0,0.8</w:t>
      </w: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]</w:t>
      </w:r>
    </w:p>
    <w:p w:rsidR="00375248" w:rsidRPr="00F025CB" w:rsidRDefault="00D56E75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noProof/>
          <w:color w:val="0000FF"/>
          <w:sz w:val="24"/>
          <w:szCs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70A06" wp14:editId="7988628A">
                <wp:simplePos x="0" y="0"/>
                <wp:positionH relativeFrom="column">
                  <wp:posOffset>2701925</wp:posOffset>
                </wp:positionH>
                <wp:positionV relativeFrom="paragraph">
                  <wp:posOffset>168275</wp:posOffset>
                </wp:positionV>
                <wp:extent cx="1657350" cy="368300"/>
                <wp:effectExtent l="209550" t="0" r="19050" b="1270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8300"/>
                        </a:xfrm>
                        <a:prstGeom prst="wedgeRoundRectCallout">
                          <a:avLst>
                            <a:gd name="adj1" fmla="val -60291"/>
                            <a:gd name="adj2" fmla="val -1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248" w:rsidRPr="00906349" w:rsidRDefault="00375248" w:rsidP="0037524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The function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0A06" id="Rounded Rectangular Callout 4" o:spid="_x0000_s1029" type="#_x0000_t62" style="position:absolute;left:0;text-align:left;margin-left:212.75pt;margin-top:13.25pt;width:130.5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" adj="-2223,7560" fillcolor="white [3201]" strokecolor="#5b9bd5 [3204]" strokeweight="1pt">
                <v:textbox>
                  <w:txbxContent>
                    <w:p w:rsidR="00375248" w:rsidRPr="00906349" w:rsidRDefault="00375248" w:rsidP="0037524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The function call</w:t>
                      </w:r>
                    </w:p>
                  </w:txbxContent>
                </v:textbox>
              </v:shape>
            </w:pict>
          </mc:Fallback>
        </mc:AlternateContent>
      </w:r>
    </w:p>
    <w:p w:rsidR="00906349" w:rsidRPr="00F025CB" w:rsidRDefault="00906349" w:rsidP="00906349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F025CB">
        <w:rPr>
          <w:rFonts w:ascii="Consolas" w:hAnsi="Consolas" w:cs="Consolas"/>
          <w:b/>
          <w:color w:val="000000"/>
          <w:sz w:val="24"/>
          <w:szCs w:val="19"/>
          <w:lang w:val="en-GB"/>
        </w:rPr>
        <w:t>plotList(years, values)</w:t>
      </w:r>
    </w:p>
    <w:p w:rsidR="004765E2" w:rsidRPr="00F025CB" w:rsidRDefault="004765E2" w:rsidP="00906349">
      <w:pPr>
        <w:rPr>
          <w:b/>
        </w:rPr>
      </w:pPr>
    </w:p>
    <w:p w:rsidR="00B77C0B" w:rsidRPr="00595122" w:rsidRDefault="00B6354C" w:rsidP="00595122">
      <w:pPr>
        <w:ind w:left="360"/>
      </w:pPr>
      <w:r w:rsidRPr="00595122">
        <w:t>*** End</w:t>
      </w:r>
      <w:bookmarkStart w:id="0" w:name="_GoBack"/>
      <w:bookmarkEnd w:id="0"/>
      <w:r w:rsidRPr="00595122">
        <w:t xml:space="preserve"> ***</w:t>
      </w:r>
    </w:p>
    <w:sectPr w:rsidR="00B77C0B" w:rsidRPr="00595122" w:rsidSect="00B2496B">
      <w:pgSz w:w="11906" w:h="17338"/>
      <w:pgMar w:top="942" w:right="900" w:bottom="240" w:left="83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115D19"/>
    <w:multiLevelType w:val="hybridMultilevel"/>
    <w:tmpl w:val="8D9AEAA8"/>
    <w:lvl w:ilvl="0" w:tplc="0CB86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51737"/>
    <w:multiLevelType w:val="hybridMultilevel"/>
    <w:tmpl w:val="EF5C298E"/>
    <w:lvl w:ilvl="0" w:tplc="F3B07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477854"/>
    <w:multiLevelType w:val="hybridMultilevel"/>
    <w:tmpl w:val="F03CC134"/>
    <w:lvl w:ilvl="0" w:tplc="3D9CF544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0AD52E3"/>
    <w:multiLevelType w:val="hybridMultilevel"/>
    <w:tmpl w:val="117AD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5"/>
  </w:num>
  <w:num w:numId="3">
    <w:abstractNumId w:val="10"/>
  </w:num>
  <w:num w:numId="4">
    <w:abstractNumId w:val="25"/>
  </w:num>
  <w:num w:numId="5">
    <w:abstractNumId w:val="16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4"/>
  </w:num>
  <w:num w:numId="21">
    <w:abstractNumId w:val="21"/>
  </w:num>
  <w:num w:numId="22">
    <w:abstractNumId w:val="13"/>
  </w:num>
  <w:num w:numId="23">
    <w:abstractNumId w:val="26"/>
  </w:num>
  <w:num w:numId="24">
    <w:abstractNumId w:val="11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tzA3MDIyNTc1MTdS0lEKTi0uzszPAykwqgUAgzU5wSwAAAA="/>
  </w:docVars>
  <w:rsids>
    <w:rsidRoot w:val="00B77C0B"/>
    <w:rsid w:val="001256B6"/>
    <w:rsid w:val="00345C91"/>
    <w:rsid w:val="00375248"/>
    <w:rsid w:val="003821C6"/>
    <w:rsid w:val="004765E2"/>
    <w:rsid w:val="00595122"/>
    <w:rsid w:val="00645252"/>
    <w:rsid w:val="006D3D74"/>
    <w:rsid w:val="0083569A"/>
    <w:rsid w:val="00906349"/>
    <w:rsid w:val="00923764"/>
    <w:rsid w:val="00A61935"/>
    <w:rsid w:val="00A9204E"/>
    <w:rsid w:val="00B6354C"/>
    <w:rsid w:val="00B77C0B"/>
    <w:rsid w:val="00D56E75"/>
    <w:rsid w:val="00F0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7CB37-4CDB-4C8E-B66F-F40DEBD8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B77C0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2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6</SequenceNumber>
    <IsBuildFile xmlns="EA88A2C6-51B0-48D6-B247-D51B86830AFC" xsi:nil="true"/>
  </documentManagement>
</p:properties>
</file>

<file path=customXml/itemProps1.xml><?xml version="1.0" encoding="utf-8"?>
<ds:datastoreItem xmlns:ds="http://schemas.openxmlformats.org/officeDocument/2006/customXml" ds:itemID="{DD92630D-F2E3-42AA-83B5-EB41AFC0EA60}"/>
</file>

<file path=customXml/itemProps2.xml><?xml version="1.0" encoding="utf-8"?>
<ds:datastoreItem xmlns:ds="http://schemas.openxmlformats.org/officeDocument/2006/customXml" ds:itemID="{4430C1F1-3CD7-4FB8-9E96-0CF8B94B93F8}"/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mike baradaran</cp:lastModifiedBy>
  <cp:revision>12</cp:revision>
  <dcterms:created xsi:type="dcterms:W3CDTF">2018-11-28T13:32:00Z</dcterms:created>
  <dcterms:modified xsi:type="dcterms:W3CDTF">2019-07-01T18:27:00Z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0x010100F0967B7CEE8D417F966757887D9466FB00B4B0D646E05D19499D0E6F1CF432B7B5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