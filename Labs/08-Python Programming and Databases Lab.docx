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10" w:rsidRDefault="00CC0222" w:rsidP="00831E10">
      <w:pPr>
        <w:pStyle w:val="Heading1"/>
        <w:rPr>
          <w:b/>
        </w:rPr>
      </w:pPr>
      <w:r>
        <w:rPr>
          <w:b/>
        </w:rPr>
        <w:t xml:space="preserve">Labs for automating database tasks using </w:t>
      </w:r>
      <w:r w:rsidR="00F2133A">
        <w:rPr>
          <w:b/>
        </w:rPr>
        <w:t xml:space="preserve">Python Programming </w:t>
      </w:r>
      <w:r>
        <w:rPr>
          <w:b/>
        </w:rPr>
        <w:t>language</w:t>
      </w:r>
      <w:r w:rsidR="00403D4F" w:rsidRPr="00B50DD4">
        <w:rPr>
          <w:b/>
        </w:rPr>
        <w:br/>
      </w:r>
    </w:p>
    <w:p w:rsidR="002B2238" w:rsidRDefault="002B2238" w:rsidP="002B2238">
      <w:r w:rsidRPr="00100DEE">
        <w:rPr>
          <w:b/>
        </w:rPr>
        <w:t>Duration:</w:t>
      </w:r>
      <w:r>
        <w:t xml:space="preserve"> 90 minutes. Please note there are three parts in this lab.</w:t>
      </w:r>
    </w:p>
    <w:p w:rsidR="002B2238" w:rsidRPr="002B2238" w:rsidRDefault="002B2238" w:rsidP="002B2238"/>
    <w:p w:rsidR="00831E10" w:rsidRPr="00216513" w:rsidRDefault="00831E10" w:rsidP="00831E10">
      <w:pPr>
        <w:pStyle w:val="Heading2"/>
        <w:rPr>
          <w:b/>
        </w:rPr>
      </w:pPr>
      <w:r w:rsidRPr="00216513">
        <w:rPr>
          <w:b/>
        </w:rPr>
        <w:t xml:space="preserve">Objective </w:t>
      </w:r>
    </w:p>
    <w:p w:rsidR="00216513" w:rsidRDefault="00216513" w:rsidP="00831E10"/>
    <w:p w:rsidR="00CC0222" w:rsidRDefault="00CC0222" w:rsidP="00CC0222">
      <w:r>
        <w:t>This is a short exercise to practice executing SQL command using Python.</w:t>
      </w:r>
    </w:p>
    <w:p w:rsidR="00100DEE" w:rsidRDefault="00CC0222" w:rsidP="00831E10">
      <w:r>
        <w:t>It is not meant to be challenging but just to get you to use some of the techniques mentioned in this chapter.</w:t>
      </w:r>
    </w:p>
    <w:p w:rsidR="00100DEE" w:rsidRDefault="00100DEE" w:rsidP="00831E10"/>
    <w:p w:rsidR="00F2133A" w:rsidRDefault="00831E10" w:rsidP="00F2133A">
      <w:pPr>
        <w:pStyle w:val="Heading2"/>
        <w:rPr>
          <w:b/>
        </w:rPr>
      </w:pPr>
      <w:r w:rsidRPr="00216513">
        <w:rPr>
          <w:b/>
        </w:rPr>
        <w:t>Part 1</w:t>
      </w:r>
      <w:r w:rsidR="00216513" w:rsidRPr="00216513">
        <w:rPr>
          <w:b/>
        </w:rPr>
        <w:t xml:space="preserve"> </w:t>
      </w:r>
      <w:r w:rsidR="00CC0222">
        <w:rPr>
          <w:b/>
        </w:rPr>
        <w:t>–</w:t>
      </w:r>
      <w:r w:rsidR="00216513" w:rsidRPr="00216513">
        <w:rPr>
          <w:b/>
        </w:rPr>
        <w:t xml:space="preserve"> </w:t>
      </w:r>
      <w:r w:rsidR="00CC0222">
        <w:rPr>
          <w:b/>
        </w:rPr>
        <w:t>Create table</w:t>
      </w:r>
    </w:p>
    <w:p w:rsidR="00CC0222" w:rsidRDefault="00CC0222" w:rsidP="00CC0222">
      <w:r>
        <w:t>Use the slide code to create a table called Student for storing student data.</w:t>
      </w:r>
    </w:p>
    <w:p w:rsidR="00CC0222" w:rsidRDefault="00CC0222" w:rsidP="00CC0222">
      <w:r>
        <w:t xml:space="preserve">Check that the table is created using the </w:t>
      </w:r>
      <w:r w:rsidR="002B2238">
        <w:t>SQL</w:t>
      </w:r>
      <w:r>
        <w:t xml:space="preserve"> Management Studio.</w:t>
      </w:r>
    </w:p>
    <w:p w:rsidR="00CC0222" w:rsidRDefault="00CC0222" w:rsidP="00CC0222"/>
    <w:p w:rsidR="00CC0222" w:rsidRDefault="00CC0222" w:rsidP="00CC0222">
      <w:pPr>
        <w:pStyle w:val="Heading2"/>
        <w:rPr>
          <w:b/>
        </w:rPr>
      </w:pPr>
      <w:r>
        <w:rPr>
          <w:b/>
        </w:rPr>
        <w:t>Part 2</w:t>
      </w:r>
      <w:r w:rsidRPr="00216513">
        <w:rPr>
          <w:b/>
        </w:rPr>
        <w:t xml:space="preserve"> </w:t>
      </w:r>
      <w:r>
        <w:rPr>
          <w:b/>
        </w:rPr>
        <w:t>–</w:t>
      </w:r>
      <w:r w:rsidRPr="00216513">
        <w:rPr>
          <w:b/>
        </w:rPr>
        <w:t xml:space="preserve"> </w:t>
      </w:r>
      <w:r>
        <w:rPr>
          <w:b/>
        </w:rPr>
        <w:t>Practice executing Insert commands</w:t>
      </w:r>
    </w:p>
    <w:p w:rsidR="00CC0222" w:rsidRDefault="00CC0222" w:rsidP="00CC0222">
      <w:r>
        <w:t xml:space="preserve">Insert a few students' records into the Student table. </w:t>
      </w:r>
    </w:p>
    <w:p w:rsidR="00CC0222" w:rsidRDefault="00CC0222" w:rsidP="00CC0222">
      <w:r>
        <w:t>Be inventive! You can store the records in a CSV file. Read the data and then insert the data into the database.</w:t>
      </w:r>
      <w:r>
        <w:br/>
      </w:r>
    </w:p>
    <w:p w:rsidR="00CC0222" w:rsidRDefault="00CC0222" w:rsidP="00CC0222">
      <w:r>
        <w:t>You can use the names of the students in the class and details of their course and the city they live in.</w:t>
      </w:r>
    </w:p>
    <w:p w:rsidR="00CC0222" w:rsidRDefault="00CC0222" w:rsidP="00CC0222">
      <w:r>
        <w:t>Check the records are inserted using the Database Management Studio.</w:t>
      </w:r>
    </w:p>
    <w:p w:rsidR="00CC0222" w:rsidRDefault="00CC0222" w:rsidP="00CC0222"/>
    <w:p w:rsidR="00CC0222" w:rsidRDefault="00CC0222" w:rsidP="00CC0222">
      <w:pPr>
        <w:pStyle w:val="Heading2"/>
        <w:rPr>
          <w:b/>
        </w:rPr>
      </w:pPr>
      <w:r>
        <w:rPr>
          <w:b/>
        </w:rPr>
        <w:t>Part 3</w:t>
      </w:r>
      <w:r w:rsidRPr="00216513">
        <w:rPr>
          <w:b/>
        </w:rPr>
        <w:t xml:space="preserve"> </w:t>
      </w:r>
      <w:r>
        <w:rPr>
          <w:b/>
        </w:rPr>
        <w:t>–</w:t>
      </w:r>
      <w:r w:rsidRPr="00216513">
        <w:rPr>
          <w:b/>
        </w:rPr>
        <w:t xml:space="preserve"> </w:t>
      </w:r>
      <w:r>
        <w:rPr>
          <w:b/>
        </w:rPr>
        <w:t>Practice executing an update command</w:t>
      </w:r>
    </w:p>
    <w:p w:rsidR="00CC0222" w:rsidRDefault="00CC0222" w:rsidP="00CC0222">
      <w:r>
        <w:t>Update the record of one of the students.</w:t>
      </w:r>
    </w:p>
    <w:p w:rsidR="00CC0222" w:rsidRDefault="00CC0222" w:rsidP="00CC0222">
      <w:r>
        <w:t>Check that it has worked by reading the data in the Management Studio.</w:t>
      </w:r>
    </w:p>
    <w:p w:rsidR="00CC0222" w:rsidRDefault="00CC0222" w:rsidP="00CC0222"/>
    <w:p w:rsidR="0003359D" w:rsidRDefault="0003359D" w:rsidP="00B962A8">
      <w:pPr>
        <w:ind w:left="360"/>
      </w:pPr>
    </w:p>
    <w:p w:rsidR="00A9204E" w:rsidRPr="00B962A8" w:rsidRDefault="00831E10">
      <w:pPr>
        <w:rPr>
          <w:b/>
        </w:rPr>
      </w:pPr>
      <w:r w:rsidRPr="00B962A8">
        <w:rPr>
          <w:b/>
        </w:rPr>
        <w:t>** End</w:t>
      </w:r>
      <w:bookmarkStart w:id="0" w:name="_GoBack"/>
      <w:bookmarkEnd w:id="0"/>
    </w:p>
    <w:sectPr w:rsidR="00A9204E" w:rsidRPr="00B9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F295511"/>
    <w:multiLevelType w:val="hybridMultilevel"/>
    <w:tmpl w:val="1D582FBC"/>
    <w:lvl w:ilvl="0" w:tplc="432A04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6C6154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7"/>
  </w:num>
  <w:num w:numId="5">
    <w:abstractNumId w:val="15"/>
  </w:num>
  <w:num w:numId="6">
    <w:abstractNumId w:val="19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6"/>
  </w:num>
  <w:num w:numId="21">
    <w:abstractNumId w:val="22"/>
  </w:num>
  <w:num w:numId="22">
    <w:abstractNumId w:val="11"/>
  </w:num>
  <w:num w:numId="23">
    <w:abstractNumId w:val="28"/>
  </w:num>
  <w:num w:numId="24">
    <w:abstractNumId w:val="21"/>
  </w:num>
  <w:num w:numId="25">
    <w:abstractNumId w:val="13"/>
  </w:num>
  <w:num w:numId="26">
    <w:abstractNumId w:val="18"/>
  </w:num>
  <w:num w:numId="27">
    <w:abstractNumId w:val="14"/>
  </w:num>
  <w:num w:numId="28">
    <w:abstractNumId w:val="2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sTSyNDayNDIxN7BU0lEKTi0uzszPAykwqwUAgit/9iwAAAA="/>
  </w:docVars>
  <w:rsids>
    <w:rsidRoot w:val="00831E10"/>
    <w:rsid w:val="0003359D"/>
    <w:rsid w:val="00100DEE"/>
    <w:rsid w:val="00216513"/>
    <w:rsid w:val="0027765B"/>
    <w:rsid w:val="002B2238"/>
    <w:rsid w:val="00403D4F"/>
    <w:rsid w:val="006065CF"/>
    <w:rsid w:val="00645252"/>
    <w:rsid w:val="006D3D74"/>
    <w:rsid w:val="00767D1B"/>
    <w:rsid w:val="00831E10"/>
    <w:rsid w:val="0083569A"/>
    <w:rsid w:val="008745D9"/>
    <w:rsid w:val="00886D65"/>
    <w:rsid w:val="008B5354"/>
    <w:rsid w:val="00946473"/>
    <w:rsid w:val="00A9204E"/>
    <w:rsid w:val="00B87370"/>
    <w:rsid w:val="00B962A8"/>
    <w:rsid w:val="00CC0222"/>
    <w:rsid w:val="00D23B94"/>
    <w:rsid w:val="00D46C4D"/>
    <w:rsid w:val="00EC185D"/>
    <w:rsid w:val="00F2133A"/>
    <w:rsid w:val="00FA3A43"/>
    <w:rsid w:val="00FA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FDBB2-2E1D-4096-A052-A0F1E6DF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3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8</SequenceNumber>
    <IsBuildFile xmlns="EA88A2C6-51B0-48D6-B247-D51B86830AFC" xsi:nil="true"/>
  </documentManagement>
</p:properties>
</file>

<file path=customXml/itemProps1.xml><?xml version="1.0" encoding="utf-8"?>
<ds:datastoreItem xmlns:ds="http://schemas.openxmlformats.org/officeDocument/2006/customXml" ds:itemID="{394F6146-EAA2-4C35-8D54-851B225CF6E4}"/>
</file>

<file path=customXml/itemProps2.xml><?xml version="1.0" encoding="utf-8"?>
<ds:datastoreItem xmlns:ds="http://schemas.openxmlformats.org/officeDocument/2006/customXml" ds:itemID="{425301FC-7E7E-41EC-89B9-2F14769188FB}"/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baradaran</cp:lastModifiedBy>
  <cp:revision>3</cp:revision>
  <dcterms:created xsi:type="dcterms:W3CDTF">2019-07-07T22:58:00Z</dcterms:created>
  <dcterms:modified xsi:type="dcterms:W3CDTF">2019-09-09T19:23:00Z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0x010100F0967B7CEE8D417F966757887D9466FB00B4B0D646E05D19499D0E6F1CF432B7B5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