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4C" w:rsidRPr="0063576E" w:rsidRDefault="00B6354C" w:rsidP="00B6354C">
      <w:pPr>
        <w:pStyle w:val="Heading1"/>
        <w:rPr>
          <w:b/>
        </w:rPr>
      </w:pPr>
      <w:r w:rsidRPr="0063576E">
        <w:rPr>
          <w:b/>
        </w:rPr>
        <w:t>Chapter</w:t>
      </w:r>
      <w:r w:rsidR="00F93377">
        <w:rPr>
          <w:b/>
        </w:rPr>
        <w:t xml:space="preserve"> 07</w:t>
      </w:r>
      <w:r w:rsidRPr="0063576E">
        <w:rPr>
          <w:b/>
        </w:rPr>
        <w:t xml:space="preserve"> </w:t>
      </w:r>
      <w:r w:rsidR="00F93377">
        <w:rPr>
          <w:b/>
        </w:rPr>
        <w:t>File IO</w:t>
      </w:r>
      <w:r w:rsidRPr="0063576E">
        <w:rPr>
          <w:b/>
        </w:rPr>
        <w:br/>
      </w:r>
    </w:p>
    <w:p w:rsidR="00B6354C" w:rsidRPr="0063576E" w:rsidRDefault="00B6354C" w:rsidP="00B6354C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:rsidR="00B6354C" w:rsidRDefault="00B6354C" w:rsidP="00B6354C">
      <w:pPr>
        <w:ind w:left="360"/>
        <w:rPr>
          <w:sz w:val="24"/>
        </w:rPr>
      </w:pPr>
      <w:r w:rsidRPr="00595122">
        <w:rPr>
          <w:sz w:val="24"/>
        </w:rPr>
        <w:t xml:space="preserve">In this lab you'll </w:t>
      </w:r>
      <w:r w:rsidR="00BB3F17">
        <w:rPr>
          <w:sz w:val="24"/>
        </w:rPr>
        <w:t xml:space="preserve">open and read a file containing data from </w:t>
      </w:r>
      <w:r w:rsidR="00F93377">
        <w:rPr>
          <w:sz w:val="24"/>
        </w:rPr>
        <w:t xml:space="preserve">a few </w:t>
      </w:r>
      <w:r w:rsidR="00BB3F17">
        <w:rPr>
          <w:sz w:val="24"/>
        </w:rPr>
        <w:t xml:space="preserve">car manufacturing companies. </w:t>
      </w:r>
    </w:p>
    <w:p w:rsidR="00BB3F17" w:rsidRPr="00BB3F17" w:rsidRDefault="00BB3F17" w:rsidP="00B6354C">
      <w:pPr>
        <w:ind w:left="360"/>
        <w:rPr>
          <w:sz w:val="20"/>
        </w:rPr>
      </w:pPr>
    </w:p>
    <w:tbl>
      <w:tblPr>
        <w:tblW w:w="9119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50"/>
        <w:gridCol w:w="851"/>
        <w:gridCol w:w="850"/>
        <w:gridCol w:w="851"/>
        <w:gridCol w:w="850"/>
        <w:gridCol w:w="851"/>
        <w:gridCol w:w="850"/>
        <w:gridCol w:w="1047"/>
      </w:tblGrid>
      <w:tr w:rsidR="00BB3F17" w:rsidRPr="00BB3F17" w:rsidTr="00F93377">
        <w:trPr>
          <w:trHeight w:val="653"/>
          <w:tblHeader/>
        </w:trPr>
        <w:tc>
          <w:tcPr>
            <w:tcW w:w="2119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 w:eastAsia="en-GB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Jan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Feb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Mar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Apr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May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Jun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Jul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Aug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</w:tr>
      <w:tr w:rsidR="00BB3F17" w:rsidRPr="00BB3F17" w:rsidTr="0037289A">
        <w:trPr>
          <w:trHeight w:val="383"/>
        </w:trPr>
        <w:tc>
          <w:tcPr>
            <w:tcW w:w="21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Ford Motor Company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16,629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10,390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40,755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18,074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19,892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22,049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17,049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10,764</w:t>
            </w:r>
          </w:p>
        </w:tc>
      </w:tr>
      <w:tr w:rsidR="00BB3F17" w:rsidRPr="00BB3F1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Volkswagen UK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13,224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7,960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38,335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15,161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15,737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20,474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15,183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11,334</w:t>
            </w:r>
          </w:p>
        </w:tc>
      </w:tr>
      <w:tr w:rsidR="00BB3F17" w:rsidRPr="00BB3F1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Mercedes-Benz UK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12,249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6,088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33,536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11,739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14,431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14,947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12,056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5,040</w:t>
            </w:r>
          </w:p>
        </w:tc>
      </w:tr>
      <w:tr w:rsidR="00BB3F17" w:rsidRPr="00BB3F1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Vauxhall Motors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12,250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4,905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37,769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10,639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13,461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15,540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10,398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4,864</w:t>
            </w:r>
          </w:p>
        </w:tc>
      </w:tr>
      <w:tr w:rsidR="00BB3F17" w:rsidRPr="00BB3F1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BMW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9,553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6,870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30,330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10,868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12,415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19,985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9,198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4,853</w:t>
            </w:r>
          </w:p>
        </w:tc>
      </w:tr>
    </w:tbl>
    <w:p w:rsidR="00FA2A1B" w:rsidRDefault="00FA2A1B" w:rsidP="00B6354C">
      <w:pPr>
        <w:ind w:left="360"/>
        <w:rPr>
          <w:sz w:val="24"/>
        </w:rPr>
      </w:pPr>
    </w:p>
    <w:p w:rsidR="00FA2A1B" w:rsidRPr="00FA2A1B" w:rsidRDefault="00FA2A1B" w:rsidP="00FA2A1B">
      <w:pPr>
        <w:ind w:left="360"/>
        <w:rPr>
          <w:sz w:val="24"/>
        </w:rPr>
      </w:pPr>
      <w:r>
        <w:rPr>
          <w:sz w:val="24"/>
        </w:rPr>
        <w:t xml:space="preserve">We've stored the above info into a </w:t>
      </w:r>
      <w:r w:rsidR="00BB3F17">
        <w:rPr>
          <w:sz w:val="24"/>
        </w:rPr>
        <w:t>part</w:t>
      </w:r>
      <w:r>
        <w:rPr>
          <w:sz w:val="24"/>
        </w:rPr>
        <w:t xml:space="preserve">ial </w:t>
      </w:r>
      <w:r w:rsidR="00BB3F17">
        <w:rPr>
          <w:sz w:val="24"/>
        </w:rPr>
        <w:t xml:space="preserve">CSV (comma separated values) format </w:t>
      </w:r>
      <w:r w:rsidR="00F93377">
        <w:rPr>
          <w:sz w:val="24"/>
        </w:rPr>
        <w:t xml:space="preserve">file </w:t>
      </w:r>
      <w:r>
        <w:rPr>
          <w:sz w:val="24"/>
        </w:rPr>
        <w:t xml:space="preserve">called </w:t>
      </w:r>
      <w:r w:rsidRPr="00FA2A1B">
        <w:rPr>
          <w:b/>
          <w:i/>
          <w:sz w:val="24"/>
        </w:rPr>
        <w:t>carSale.csv</w:t>
      </w:r>
      <w:r>
        <w:rPr>
          <w:sz w:val="24"/>
        </w:rPr>
        <w:t xml:space="preserve"> </w:t>
      </w:r>
      <w:r w:rsidR="00BB3F17">
        <w:rPr>
          <w:sz w:val="24"/>
        </w:rPr>
        <w:t>as seen below.</w:t>
      </w:r>
      <w:r>
        <w:rPr>
          <w:sz w:val="24"/>
        </w:rPr>
        <w:br/>
      </w:r>
      <w:r w:rsidR="00BB3F17">
        <w:rPr>
          <w:sz w:val="24"/>
        </w:rPr>
        <w:br/>
      </w:r>
      <w:r w:rsidRPr="00FA2A1B">
        <w:rPr>
          <w:sz w:val="24"/>
        </w:rPr>
        <w:t>Ford Motor Company</w:t>
      </w:r>
      <w:r w:rsidRPr="00FA2A1B">
        <w:rPr>
          <w:sz w:val="24"/>
        </w:rPr>
        <w:tab/>
      </w:r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16629</w:t>
      </w:r>
      <w:proofErr w:type="gramStart"/>
      <w:r w:rsidRPr="00FA2A1B">
        <w:rPr>
          <w:sz w:val="24"/>
        </w:rPr>
        <w:t>,10390,40755,18074,19892,22049,17049,10764</w:t>
      </w:r>
      <w:proofErr w:type="gramEnd"/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Volkswagen UK</w:t>
      </w:r>
      <w:r w:rsidRPr="00FA2A1B">
        <w:rPr>
          <w:sz w:val="24"/>
        </w:rPr>
        <w:tab/>
      </w:r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13224</w:t>
      </w:r>
      <w:proofErr w:type="gramStart"/>
      <w:r w:rsidRPr="00FA2A1B">
        <w:rPr>
          <w:sz w:val="24"/>
        </w:rPr>
        <w:t>,7960,38335,15161,15737,20474,15183,11334</w:t>
      </w:r>
      <w:proofErr w:type="gramEnd"/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Mercedes-Benz UK</w:t>
      </w:r>
      <w:r w:rsidRPr="00FA2A1B">
        <w:rPr>
          <w:sz w:val="24"/>
        </w:rPr>
        <w:tab/>
      </w:r>
      <w:bookmarkStart w:id="0" w:name="_GoBack"/>
      <w:bookmarkEnd w:id="0"/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12249,6088,33536,11739,14431,14947,12056,5040</w:t>
      </w:r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Vauxhall Motors</w:t>
      </w:r>
      <w:r w:rsidRPr="00FA2A1B">
        <w:rPr>
          <w:sz w:val="24"/>
        </w:rPr>
        <w:tab/>
      </w:r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12250,4905,37769,10639,13461,15540,10398,4864</w:t>
      </w:r>
    </w:p>
    <w:p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BMW</w:t>
      </w:r>
      <w:r w:rsidRPr="00FA2A1B">
        <w:rPr>
          <w:sz w:val="24"/>
        </w:rPr>
        <w:tab/>
      </w:r>
    </w:p>
    <w:p w:rsidR="00FA2A1B" w:rsidRPr="00FA2A1B" w:rsidRDefault="00FA2A1B" w:rsidP="00F93377">
      <w:pPr>
        <w:ind w:left="360"/>
        <w:rPr>
          <w:sz w:val="24"/>
        </w:rPr>
      </w:pPr>
      <w:r w:rsidRPr="00FA2A1B">
        <w:rPr>
          <w:sz w:val="24"/>
        </w:rPr>
        <w:t>9553</w:t>
      </w:r>
      <w:proofErr w:type="gramStart"/>
      <w:r w:rsidRPr="00FA2A1B">
        <w:rPr>
          <w:sz w:val="24"/>
        </w:rPr>
        <w:t>,6870,30330,10868,12415,19985,9198,4853</w:t>
      </w:r>
      <w:proofErr w:type="gramEnd"/>
    </w:p>
    <w:p w:rsidR="00B6354C" w:rsidRPr="00FA2A1B" w:rsidRDefault="00B6354C" w:rsidP="00FA2A1B">
      <w:pPr>
        <w:rPr>
          <w:sz w:val="24"/>
        </w:rPr>
      </w:pPr>
    </w:p>
    <w:p w:rsidR="00B6354C" w:rsidRDefault="00B6354C" w:rsidP="00B6354C">
      <w:pPr>
        <w:pStyle w:val="Heading2"/>
        <w:rPr>
          <w:b/>
        </w:rPr>
      </w:pPr>
      <w:r w:rsidRPr="00B6354C">
        <w:rPr>
          <w:b/>
        </w:rPr>
        <w:t>Instructions</w:t>
      </w:r>
      <w:r w:rsidR="00F93377">
        <w:rPr>
          <w:b/>
        </w:rPr>
        <w:br/>
      </w:r>
    </w:p>
    <w:p w:rsidR="00F93377" w:rsidRDefault="00F93377" w:rsidP="00F93377">
      <w:pPr>
        <w:ind w:left="360"/>
        <w:rPr>
          <w:sz w:val="24"/>
        </w:rPr>
      </w:pPr>
      <w:r>
        <w:rPr>
          <w:sz w:val="24"/>
        </w:rPr>
        <w:t>Your task is to read the dat</w:t>
      </w:r>
      <w:r w:rsidR="00B10B35">
        <w:rPr>
          <w:sz w:val="24"/>
        </w:rPr>
        <w:t xml:space="preserve">a and </w:t>
      </w:r>
      <w:r w:rsidR="00F359EB">
        <w:rPr>
          <w:sz w:val="24"/>
        </w:rPr>
        <w:t>display the following stats</w:t>
      </w:r>
      <w:r w:rsidR="00B10B35">
        <w:rPr>
          <w:sz w:val="24"/>
        </w:rPr>
        <w:t>:</w:t>
      </w:r>
    </w:p>
    <w:p w:rsidR="00F93377" w:rsidRDefault="00F93377" w:rsidP="00F93377">
      <w:pPr>
        <w:pStyle w:val="ListParagraph"/>
        <w:numPr>
          <w:ilvl w:val="0"/>
          <w:numId w:val="28"/>
        </w:numPr>
        <w:rPr>
          <w:sz w:val="24"/>
        </w:rPr>
      </w:pPr>
      <w:r w:rsidRPr="00FA2A1B">
        <w:rPr>
          <w:sz w:val="24"/>
        </w:rPr>
        <w:t xml:space="preserve"> </w:t>
      </w:r>
      <w:r>
        <w:rPr>
          <w:sz w:val="24"/>
        </w:rPr>
        <w:t>S</w:t>
      </w:r>
      <w:r w:rsidRPr="00FA2A1B">
        <w:rPr>
          <w:sz w:val="24"/>
        </w:rPr>
        <w:t>um of cars sold in each month</w:t>
      </w:r>
      <w:r w:rsidR="00B10B35">
        <w:rPr>
          <w:sz w:val="24"/>
        </w:rPr>
        <w:t>.</w:t>
      </w:r>
    </w:p>
    <w:p w:rsidR="00906349" w:rsidRDefault="00F93377" w:rsidP="00B10B35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Total yea</w:t>
      </w:r>
      <w:r w:rsidR="00B10B35">
        <w:rPr>
          <w:sz w:val="24"/>
        </w:rPr>
        <w:t>rly sales by each manufacturer.</w:t>
      </w:r>
      <w:r w:rsidR="00B6354C" w:rsidRPr="00B10B35">
        <w:rPr>
          <w:sz w:val="24"/>
        </w:rPr>
        <w:tab/>
      </w:r>
      <w:r w:rsidR="0037289A">
        <w:rPr>
          <w:sz w:val="24"/>
        </w:rPr>
        <w:br/>
      </w:r>
    </w:p>
    <w:p w:rsidR="0037289A" w:rsidRPr="0037289A" w:rsidRDefault="0037289A" w:rsidP="0037289A">
      <w:pPr>
        <w:ind w:left="360"/>
        <w:rPr>
          <w:i/>
          <w:sz w:val="24"/>
        </w:rPr>
      </w:pPr>
      <w:r>
        <w:rPr>
          <w:i/>
          <w:sz w:val="24"/>
        </w:rPr>
        <w:t>For more instructions view</w:t>
      </w:r>
      <w:r w:rsidRPr="0037289A">
        <w:rPr>
          <w:i/>
          <w:sz w:val="24"/>
        </w:rPr>
        <w:t xml:space="preserve"> the next page.</w:t>
      </w:r>
    </w:p>
    <w:p w:rsidR="004765E2" w:rsidRPr="00F025CB" w:rsidRDefault="004765E2" w:rsidP="00906349">
      <w:pPr>
        <w:rPr>
          <w:b/>
        </w:rPr>
      </w:pPr>
    </w:p>
    <w:p w:rsidR="00B77C0B" w:rsidRDefault="00B6354C" w:rsidP="00595122">
      <w:pPr>
        <w:ind w:left="360"/>
      </w:pPr>
      <w:r w:rsidRPr="00595122">
        <w:t>*** End ***</w:t>
      </w:r>
    </w:p>
    <w:p w:rsidR="00B10B35" w:rsidRDefault="00B10B35" w:rsidP="00595122">
      <w:pPr>
        <w:ind w:left="360"/>
      </w:pPr>
    </w:p>
    <w:p w:rsidR="0037289A" w:rsidRDefault="0037289A">
      <w:r>
        <w:br w:type="page"/>
      </w:r>
    </w:p>
    <w:p w:rsidR="00B10B35" w:rsidRDefault="00B10B35" w:rsidP="00595122">
      <w:pPr>
        <w:ind w:left="360"/>
      </w:pPr>
      <w:r>
        <w:lastRenderedPageBreak/>
        <w:t>The result will look like:</w:t>
      </w:r>
    </w:p>
    <w:p w:rsidR="00B10B35" w:rsidRDefault="00B10B35" w:rsidP="00B10B35">
      <w:pPr>
        <w:ind w:left="360"/>
      </w:pPr>
      <w:r>
        <w:t>63905</w:t>
      </w:r>
    </w:p>
    <w:p w:rsidR="00B10B35" w:rsidRDefault="00B10B35" w:rsidP="00B10B35">
      <w:pPr>
        <w:ind w:left="360"/>
      </w:pPr>
      <w:r>
        <w:t>36213</w:t>
      </w:r>
    </w:p>
    <w:p w:rsidR="00B10B35" w:rsidRDefault="00B10B35" w:rsidP="00B10B35">
      <w:pPr>
        <w:ind w:left="360"/>
      </w:pPr>
      <w:r>
        <w:t>180725</w:t>
      </w:r>
    </w:p>
    <w:p w:rsidR="00B10B35" w:rsidRDefault="00B10B35" w:rsidP="00B10B35">
      <w:pPr>
        <w:ind w:left="360"/>
      </w:pPr>
      <w:r>
        <w:t>66481</w:t>
      </w:r>
    </w:p>
    <w:p w:rsidR="00B10B35" w:rsidRDefault="00B10B35" w:rsidP="00B10B35">
      <w:pPr>
        <w:ind w:left="360"/>
      </w:pPr>
      <w:r>
        <w:t>75936</w:t>
      </w:r>
    </w:p>
    <w:p w:rsidR="00B10B35" w:rsidRDefault="00B10B35" w:rsidP="00B10B35">
      <w:pPr>
        <w:ind w:left="360"/>
      </w:pPr>
      <w:r>
        <w:t>92995</w:t>
      </w:r>
    </w:p>
    <w:p w:rsidR="00B10B35" w:rsidRDefault="00B10B35" w:rsidP="00B10B35">
      <w:pPr>
        <w:ind w:left="360"/>
      </w:pPr>
      <w:r>
        <w:t>63884</w:t>
      </w:r>
    </w:p>
    <w:p w:rsidR="00B10B35" w:rsidRDefault="00B10B35" w:rsidP="00B10B35">
      <w:pPr>
        <w:ind w:left="360"/>
      </w:pPr>
      <w:r>
        <w:t>36855</w:t>
      </w:r>
    </w:p>
    <w:p w:rsidR="00B10B35" w:rsidRDefault="00B10B35" w:rsidP="00B10B35">
      <w:pPr>
        <w:ind w:left="360"/>
      </w:pPr>
      <w:r>
        <w:t>Grand total:  616994</w:t>
      </w:r>
      <w:r w:rsidR="0037289A">
        <w:br/>
      </w:r>
    </w:p>
    <w:p w:rsidR="00F359EB" w:rsidRDefault="00F359EB" w:rsidP="00F359EB">
      <w:pPr>
        <w:pStyle w:val="Heading2"/>
      </w:pPr>
      <w:r>
        <w:t>Step by step</w:t>
      </w:r>
    </w:p>
    <w:p w:rsidR="00F359EB" w:rsidRPr="00F359EB" w:rsidRDefault="00F359EB" w:rsidP="00F359EB">
      <w:pPr>
        <w:pStyle w:val="ListParagraph"/>
        <w:numPr>
          <w:ilvl w:val="0"/>
          <w:numId w:val="30"/>
        </w:numPr>
      </w:pPr>
      <w:r>
        <w:t>Create two Lists as:</w:t>
      </w:r>
      <w:r>
        <w:br/>
      </w:r>
      <w:r w:rsidRPr="00F359EB">
        <w:rPr>
          <w:rFonts w:ascii="Consolas" w:hAnsi="Consolas" w:cs="Consolas"/>
          <w:color w:val="000000"/>
          <w:sz w:val="19"/>
          <w:szCs w:val="19"/>
          <w:lang w:val="en-GB"/>
        </w:rPr>
        <w:t>companies = []</w:t>
      </w:r>
    </w:p>
    <w:p w:rsidR="00F359EB" w:rsidRDefault="00F359EB" w:rsidP="00F359EB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sales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[]</w:t>
      </w:r>
    </w:p>
    <w:p w:rsidR="00F359EB" w:rsidRDefault="00F359EB" w:rsidP="00F359EB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359EB" w:rsidRDefault="00F359EB" w:rsidP="00F359EB">
      <w:pPr>
        <w:pStyle w:val="ListParagraph"/>
        <w:numPr>
          <w:ilvl w:val="0"/>
          <w:numId w:val="30"/>
        </w:numPr>
      </w:pPr>
      <w:r w:rsidRPr="00F359EB">
        <w:t xml:space="preserve">Read all the lines from </w:t>
      </w:r>
      <w:r w:rsidRPr="00F359EB">
        <w:rPr>
          <w:color w:val="C00000"/>
        </w:rPr>
        <w:t>carSale.csv</w:t>
      </w:r>
      <w:r w:rsidRPr="00F359EB">
        <w:t xml:space="preserve"> file</w:t>
      </w:r>
      <w:r w:rsidR="00915927">
        <w:br/>
      </w:r>
    </w:p>
    <w:p w:rsidR="00F359EB" w:rsidRDefault="00F359EB" w:rsidP="00F359EB">
      <w:pPr>
        <w:pStyle w:val="ListParagraph"/>
        <w:numPr>
          <w:ilvl w:val="0"/>
          <w:numId w:val="30"/>
        </w:numPr>
      </w:pPr>
      <w:r>
        <w:t xml:space="preserve">Loop through the resulting lines and place companies into the companies List (using the </w:t>
      </w:r>
      <w:proofErr w:type="gramStart"/>
      <w:r w:rsidRPr="00915927">
        <w:rPr>
          <w:color w:val="0070C0"/>
        </w:rPr>
        <w:t>append</w:t>
      </w:r>
      <w:r>
        <w:t>(</w:t>
      </w:r>
      <w:proofErr w:type="gramEnd"/>
      <w:r>
        <w:t xml:space="preserve">) method) and then place the data </w:t>
      </w:r>
      <w:r w:rsidR="00915927">
        <w:t xml:space="preserve">line </w:t>
      </w:r>
      <w:r>
        <w:t xml:space="preserve">into </w:t>
      </w:r>
      <w:r w:rsidR="00915927">
        <w:t>the sales.</w:t>
      </w:r>
      <w:r w:rsidR="00915927">
        <w:br/>
      </w:r>
    </w:p>
    <w:p w:rsidR="00915927" w:rsidRDefault="00915927" w:rsidP="00915927">
      <w:pPr>
        <w:pStyle w:val="ListParagraph"/>
      </w:pPr>
      <w:r w:rsidRPr="00915927">
        <w:rPr>
          <w:b/>
          <w:color w:val="0070C0"/>
        </w:rPr>
        <w:t>Tip 1:</w:t>
      </w:r>
      <w:r>
        <w:t xml:space="preserve"> you will need to go through the lines that you've read in steps of 2 like</w:t>
      </w:r>
      <w:proofErr w:type="gramStart"/>
      <w:r>
        <w:t>:</w:t>
      </w:r>
      <w:proofErr w:type="gramEnd"/>
      <w:r>
        <w:br/>
        <w:t xml:space="preserve">for x in range(0, </w:t>
      </w:r>
      <w:proofErr w:type="spellStart"/>
      <w:r>
        <w:t>len</w:t>
      </w:r>
      <w:proofErr w:type="spellEnd"/>
      <w:r>
        <w:t>(lines),2):</w:t>
      </w:r>
    </w:p>
    <w:p w:rsidR="00915927" w:rsidRDefault="00915927" w:rsidP="00915927">
      <w:pPr>
        <w:pStyle w:val="ListParagraph"/>
      </w:pPr>
      <w:r>
        <w:br/>
      </w:r>
      <w:r w:rsidRPr="00915927">
        <w:rPr>
          <w:b/>
          <w:color w:val="0070C0"/>
        </w:rPr>
        <w:t>Tip 2:</w:t>
      </w:r>
      <w:r>
        <w:t xml:space="preserve"> you will need to make a numeric List out of the sales data line using code like</w:t>
      </w:r>
    </w:p>
    <w:p w:rsidR="00915927" w:rsidRPr="00915927" w:rsidRDefault="00915927" w:rsidP="00915927">
      <w:pPr>
        <w:pStyle w:val="ListParagraph"/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.strip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915927" w:rsidRDefault="00915927" w:rsidP="00915927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sales.append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map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)))</w:t>
      </w:r>
    </w:p>
    <w:p w:rsidR="00915927" w:rsidRDefault="00915927" w:rsidP="00915927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5927" w:rsidRPr="00595122" w:rsidRDefault="00915927" w:rsidP="00915927">
      <w:pPr>
        <w:pStyle w:val="ListParagraph"/>
        <w:numPr>
          <w:ilvl w:val="0"/>
          <w:numId w:val="30"/>
        </w:numPr>
      </w:pPr>
      <w:r w:rsidRPr="00915927">
        <w:t>Now that you've all the data in Lists you can do the calculations</w:t>
      </w:r>
      <w:r>
        <w:br/>
      </w:r>
    </w:p>
    <w:sectPr w:rsidR="00915927" w:rsidRPr="00595122" w:rsidSect="00B2496B">
      <w:pgSz w:w="11906" w:h="17338"/>
      <w:pgMar w:top="942" w:right="900" w:bottom="240" w:left="8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115D19"/>
    <w:multiLevelType w:val="hybridMultilevel"/>
    <w:tmpl w:val="8D9AEAA8"/>
    <w:lvl w:ilvl="0" w:tplc="0CB8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784971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053915"/>
    <w:multiLevelType w:val="hybridMultilevel"/>
    <w:tmpl w:val="E3BADC02"/>
    <w:lvl w:ilvl="0" w:tplc="3CFE3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035616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FD5F7F"/>
    <w:multiLevelType w:val="hybridMultilevel"/>
    <w:tmpl w:val="4008DCBE"/>
    <w:lvl w:ilvl="0" w:tplc="64802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28"/>
  </w:num>
  <w:num w:numId="5">
    <w:abstractNumId w:val="17"/>
  </w:num>
  <w:num w:numId="6">
    <w:abstractNumId w:val="23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27"/>
  </w:num>
  <w:num w:numId="21">
    <w:abstractNumId w:val="24"/>
  </w:num>
  <w:num w:numId="22">
    <w:abstractNumId w:val="13"/>
  </w:num>
  <w:num w:numId="23">
    <w:abstractNumId w:val="30"/>
  </w:num>
  <w:num w:numId="24">
    <w:abstractNumId w:val="1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8"/>
  </w:num>
  <w:num w:numId="28">
    <w:abstractNumId w:val="19"/>
  </w:num>
  <w:num w:numId="29">
    <w:abstractNumId w:val="29"/>
  </w:num>
  <w:num w:numId="30">
    <w:abstractNumId w:val="2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tzA3MDIyNTc1MTdS0lEKTi0uzszPAykwqgUAgzU5wSwAAAA="/>
  </w:docVars>
  <w:rsids>
    <w:rsidRoot w:val="00B77C0B"/>
    <w:rsid w:val="001256B6"/>
    <w:rsid w:val="00345C91"/>
    <w:rsid w:val="0037289A"/>
    <w:rsid w:val="00375248"/>
    <w:rsid w:val="003821C6"/>
    <w:rsid w:val="003A0728"/>
    <w:rsid w:val="004765E2"/>
    <w:rsid w:val="00595122"/>
    <w:rsid w:val="00645252"/>
    <w:rsid w:val="006D3D74"/>
    <w:rsid w:val="0083569A"/>
    <w:rsid w:val="00906349"/>
    <w:rsid w:val="00915927"/>
    <w:rsid w:val="00923764"/>
    <w:rsid w:val="00A61935"/>
    <w:rsid w:val="00A9204E"/>
    <w:rsid w:val="00B10B35"/>
    <w:rsid w:val="00B6354C"/>
    <w:rsid w:val="00B77C0B"/>
    <w:rsid w:val="00BB3F17"/>
    <w:rsid w:val="00D56E75"/>
    <w:rsid w:val="00F025CB"/>
    <w:rsid w:val="00F359EB"/>
    <w:rsid w:val="00F93377"/>
    <w:rsid w:val="00FA2A1B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8E52"/>
  <w15:chartTrackingRefBased/>
  <w15:docId w15:val="{76F7CB37-4CDB-4C8E-B66F-F40DEBD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B77C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2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7</SequenceNumber>
    <IsBuildFile xmlns="EA88A2C6-51B0-48D6-B247-D51B86830A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46CE81A-A4D7-4A18-92CF-7871F434C983}"/>
</file>

<file path=customXml/itemProps3.xml><?xml version="1.0" encoding="utf-8"?>
<ds:datastoreItem xmlns:ds="http://schemas.openxmlformats.org/officeDocument/2006/customXml" ds:itemID="{4472AB20-3A54-40F3-A913-060627801DF7}"/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2019-09-25T14:59:00Z</dcterms:created>
  <dcterms:modified xsi:type="dcterms:W3CDTF">2019-09-25T14:59:00Z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