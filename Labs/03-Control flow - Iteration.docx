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E10" w:rsidRPr="0063576E" w:rsidRDefault="00985207" w:rsidP="00831E10">
      <w:pPr>
        <w:pStyle w:val="Heading1"/>
        <w:rPr>
          <w:b/>
        </w:rPr>
      </w:pPr>
      <w:r w:rsidRPr="0063576E">
        <w:rPr>
          <w:b/>
        </w:rPr>
        <w:t>Chapter</w:t>
      </w:r>
      <w:r w:rsidR="00C9292C">
        <w:rPr>
          <w:b/>
        </w:rPr>
        <w:t xml:space="preserve"> 03</w:t>
      </w:r>
      <w:bookmarkStart w:id="0" w:name="_GoBack"/>
      <w:bookmarkEnd w:id="0"/>
      <w:r w:rsidR="00831E10" w:rsidRPr="0063576E">
        <w:rPr>
          <w:b/>
        </w:rPr>
        <w:t xml:space="preserve"> </w:t>
      </w:r>
      <w:r w:rsidR="008E123B" w:rsidRPr="0063576E">
        <w:rPr>
          <w:b/>
        </w:rPr>
        <w:t>Labs</w:t>
      </w:r>
      <w:r w:rsidR="006949F2" w:rsidRPr="0063576E">
        <w:rPr>
          <w:b/>
        </w:rPr>
        <w:br/>
      </w:r>
    </w:p>
    <w:p w:rsidR="00F576B8" w:rsidRPr="00F576B8" w:rsidRDefault="00F576B8" w:rsidP="00F576B8">
      <w:pPr>
        <w:pStyle w:val="Heading2"/>
        <w:rPr>
          <w:b/>
        </w:rPr>
      </w:pPr>
      <w:r w:rsidRPr="00F576B8">
        <w:rPr>
          <w:b/>
        </w:rPr>
        <w:t>Part 1 – Using while loops</w:t>
      </w:r>
    </w:p>
    <w:p w:rsidR="00F576B8" w:rsidRPr="00F576B8" w:rsidRDefault="00F576B8" w:rsidP="00F576B8"/>
    <w:p w:rsidR="00831E10" w:rsidRDefault="00831E10" w:rsidP="00831E10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F576B8" w:rsidRPr="00F576B8" w:rsidRDefault="00F576B8" w:rsidP="00F576B8"/>
    <w:p w:rsidR="008E123B" w:rsidRDefault="008E123B" w:rsidP="008E123B">
      <w:pPr>
        <w:ind w:left="360"/>
      </w:pPr>
      <w:r>
        <w:t xml:space="preserve">In this lab you'll gain some experience in the use of </w:t>
      </w:r>
      <w:r w:rsidR="00853588">
        <w:t>iteration</w:t>
      </w:r>
      <w:r>
        <w:t xml:space="preserve"> control flow </w:t>
      </w:r>
      <w:r w:rsidR="00853588">
        <w:t xml:space="preserve">using while </w:t>
      </w:r>
      <w:r>
        <w:t xml:space="preserve">statements in Python. </w:t>
      </w:r>
    </w:p>
    <w:p w:rsidR="00831E10" w:rsidRDefault="00831E10" w:rsidP="00985207"/>
    <w:p w:rsidR="00F576B8" w:rsidRDefault="00F576B8" w:rsidP="00985207"/>
    <w:p w:rsidR="00CC6962" w:rsidRPr="00386589" w:rsidRDefault="00CC6962" w:rsidP="00CC6962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  <w:r>
        <w:rPr>
          <w:b/>
        </w:rPr>
        <w:br/>
      </w:r>
    </w:p>
    <w:p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Add a new file: </w:t>
      </w:r>
      <w:r w:rsidRPr="009B5D7E">
        <w:rPr>
          <w:b/>
        </w:rPr>
        <w:t>Squares.py</w:t>
      </w:r>
      <w:r w:rsidRPr="009B5D7E">
        <w:t xml:space="preserve"> </w:t>
      </w:r>
      <w:r w:rsidR="00F576B8">
        <w:t xml:space="preserve">to your existing Solution </w:t>
      </w:r>
      <w:r>
        <w:t xml:space="preserve">and make it the startup file </w:t>
      </w:r>
      <w:r>
        <w:br/>
      </w:r>
    </w:p>
    <w:p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Write a while loop that starts at 1 and ends at 100  </w:t>
      </w:r>
      <w:r>
        <w:br/>
      </w:r>
    </w:p>
    <w:p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Calculates and displays each number and its square </w:t>
      </w:r>
      <w:r>
        <w:br/>
        <w:t xml:space="preserve"> </w:t>
      </w:r>
    </w:p>
    <w:p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End the loop if that square is bigger than 2000  </w:t>
      </w:r>
      <w:r>
        <w:br/>
      </w:r>
    </w:p>
    <w:p w:rsidR="00CC6962" w:rsidRDefault="00CC6962" w:rsidP="00CC6962">
      <w:pPr>
        <w:pStyle w:val="ListParagraph"/>
        <w:numPr>
          <w:ilvl w:val="0"/>
          <w:numId w:val="32"/>
        </w:numPr>
      </w:pPr>
      <w:r>
        <w:t xml:space="preserve">Save and run. </w:t>
      </w:r>
    </w:p>
    <w:p w:rsidR="00CC6962" w:rsidRDefault="00CC6962" w:rsidP="00CC6962">
      <w:pPr>
        <w:pStyle w:val="ListParagraph"/>
      </w:pPr>
      <w:r>
        <w:t xml:space="preserve"> </w:t>
      </w:r>
    </w:p>
    <w:p w:rsidR="00CC6962" w:rsidRDefault="00CC6962" w:rsidP="00CC6962">
      <w:pPr>
        <w:pStyle w:val="ListParagraph"/>
      </w:pPr>
    </w:p>
    <w:p w:rsidR="00F576B8" w:rsidRDefault="00F576B8" w:rsidP="00CC6962">
      <w:pPr>
        <w:pStyle w:val="ListParagraph"/>
      </w:pPr>
    </w:p>
    <w:p w:rsidR="00CC6962" w:rsidRPr="00386589" w:rsidRDefault="00CC6962" w:rsidP="00CC6962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  <w:r>
        <w:br/>
      </w:r>
    </w:p>
    <w:p w:rsidR="00CC6962" w:rsidRDefault="00CC6962" w:rsidP="00CC6962">
      <w:pPr>
        <w:pStyle w:val="ListParagraph"/>
        <w:numPr>
          <w:ilvl w:val="0"/>
          <w:numId w:val="33"/>
        </w:numPr>
      </w:pPr>
      <w:r>
        <w:t xml:space="preserve">Add a new file: </w:t>
      </w:r>
      <w:r w:rsidRPr="009B5D7E">
        <w:rPr>
          <w:b/>
        </w:rPr>
        <w:t>Factorial.py</w:t>
      </w:r>
      <w:r w:rsidRPr="009B5D7E">
        <w:t xml:space="preserve"> </w:t>
      </w:r>
      <w:r>
        <w:t xml:space="preserve">and make it the startup file  </w:t>
      </w:r>
      <w:r>
        <w:br/>
      </w:r>
    </w:p>
    <w:p w:rsidR="00CC6962" w:rsidRDefault="00F576B8" w:rsidP="00CC6962">
      <w:pPr>
        <w:pStyle w:val="ListParagraph"/>
        <w:numPr>
          <w:ilvl w:val="0"/>
          <w:numId w:val="33"/>
        </w:numPr>
      </w:pPr>
      <w:r>
        <w:t>Ask the user to input</w:t>
      </w:r>
      <w:r w:rsidR="00CC6962">
        <w:t xml:space="preserve"> an integer.</w:t>
      </w:r>
      <w:r w:rsidR="00CC6962">
        <w:br/>
      </w:r>
    </w:p>
    <w:p w:rsidR="00F576B8" w:rsidRDefault="00CC6962" w:rsidP="00CC6962">
      <w:pPr>
        <w:pStyle w:val="ListParagraph"/>
        <w:numPr>
          <w:ilvl w:val="0"/>
          <w:numId w:val="33"/>
        </w:numPr>
      </w:pPr>
      <w:r>
        <w:t>Display the number's factorial</w:t>
      </w:r>
      <w:r w:rsidR="00F576B8">
        <w:t xml:space="preserve"> using a while loop.</w:t>
      </w:r>
      <w:r w:rsidR="00F576B8">
        <w:br/>
        <w:t xml:space="preserve"> </w:t>
      </w:r>
      <w:r>
        <w:br/>
      </w:r>
      <w:r w:rsidRPr="00CC6962">
        <w:rPr>
          <w:b/>
        </w:rPr>
        <w:t>Note:</w:t>
      </w:r>
      <w:r>
        <w:t xml:space="preserve"> the factorial of a number is that number multiplied by all the preceding numbers.</w:t>
      </w:r>
      <w:r>
        <w:br/>
      </w:r>
    </w:p>
    <w:p w:rsidR="00F576B8" w:rsidRDefault="00CC6962" w:rsidP="00F576B8">
      <w:pPr>
        <w:pStyle w:val="ListParagraph"/>
        <w:ind w:left="1080"/>
      </w:pPr>
      <w:r>
        <w:tab/>
      </w:r>
      <w:r>
        <w:tab/>
        <w:t xml:space="preserve">The factorial of 5 is =  5 x 4 x 3 x 2 x 1 = 120  </w:t>
      </w:r>
      <w:r>
        <w:br/>
      </w:r>
    </w:p>
    <w:p w:rsidR="00CC6962" w:rsidRDefault="00CC6962" w:rsidP="00F576B8">
      <w:pPr>
        <w:pStyle w:val="ListParagraph"/>
        <w:ind w:left="1080"/>
      </w:pPr>
      <w:r>
        <w:tab/>
      </w:r>
      <w:r>
        <w:tab/>
        <w:t>or if you like = 1 x 2 x 3 x 4 x 5</w:t>
      </w:r>
      <w:r>
        <w:br/>
      </w:r>
    </w:p>
    <w:p w:rsidR="00F576B8" w:rsidRDefault="00F576B8" w:rsidP="00F576B8">
      <w:pPr>
        <w:pStyle w:val="ListParagraph"/>
        <w:ind w:left="1080"/>
      </w:pPr>
    </w:p>
    <w:p w:rsidR="00CC6962" w:rsidRDefault="00CC6962" w:rsidP="00CC6962">
      <w:pPr>
        <w:pStyle w:val="ListParagraph"/>
        <w:numPr>
          <w:ilvl w:val="0"/>
          <w:numId w:val="33"/>
        </w:numPr>
      </w:pPr>
      <w:r>
        <w:t xml:space="preserve">Save and run.  </w:t>
      </w:r>
    </w:p>
    <w:p w:rsidR="00CC6962" w:rsidRDefault="00CC6962" w:rsidP="00CC6962">
      <w:pPr>
        <w:pStyle w:val="ListParagraph"/>
      </w:pPr>
      <w:r>
        <w:br/>
        <w:t xml:space="preserve"> </w:t>
      </w:r>
    </w:p>
    <w:p w:rsidR="00CC6962" w:rsidRPr="00386589" w:rsidRDefault="007312B4" w:rsidP="00CC6962">
      <w:pPr>
        <w:pStyle w:val="Heading2"/>
        <w:rPr>
          <w:b/>
        </w:rPr>
      </w:pPr>
      <w:r>
        <w:rPr>
          <w:b/>
        </w:rPr>
        <w:lastRenderedPageBreak/>
        <w:t>Task 3</w:t>
      </w:r>
      <w:r w:rsidR="00CC6962" w:rsidRPr="00386589">
        <w:rPr>
          <w:b/>
        </w:rPr>
        <w:t xml:space="preserve"> - Investment </w:t>
      </w:r>
      <w:r>
        <w:rPr>
          <w:b/>
        </w:rPr>
        <w:br/>
      </w:r>
    </w:p>
    <w:p w:rsidR="00CC6962" w:rsidRDefault="00CC6962" w:rsidP="00CC6962">
      <w:pPr>
        <w:pStyle w:val="ListParagraph"/>
        <w:keepNext/>
        <w:keepLines/>
        <w:numPr>
          <w:ilvl w:val="0"/>
          <w:numId w:val="35"/>
        </w:numPr>
      </w:pPr>
      <w:r>
        <w:t xml:space="preserve">Add a new file: </w:t>
      </w:r>
      <w:r w:rsidRPr="009B5D7E">
        <w:rPr>
          <w:b/>
        </w:rPr>
        <w:t>Investment.py</w:t>
      </w:r>
      <w:r w:rsidRPr="009B5D7E">
        <w:t xml:space="preserve"> </w:t>
      </w:r>
      <w:r>
        <w:t xml:space="preserve">and make it the startup file  </w:t>
      </w:r>
    </w:p>
    <w:p w:rsidR="00CC6962" w:rsidRDefault="00CC6962" w:rsidP="00CC6962">
      <w:pPr>
        <w:pStyle w:val="ListParagraph"/>
        <w:keepNext/>
        <w:keepLines/>
      </w:pPr>
      <w:r>
        <w:t xml:space="preserve">  </w:t>
      </w:r>
    </w:p>
    <w:p w:rsidR="004375DA" w:rsidRDefault="00CC6962" w:rsidP="004375DA">
      <w:pPr>
        <w:pStyle w:val="ListParagraph"/>
        <w:keepNext/>
        <w:keepLines/>
        <w:numPr>
          <w:ilvl w:val="0"/>
          <w:numId w:val="35"/>
        </w:numPr>
      </w:pPr>
      <w:r>
        <w:t>Calculates how many years it will take an initial investment of £100 to grow to a target value of £1000</w:t>
      </w:r>
      <w:r w:rsidR="004375DA">
        <w:t xml:space="preserve"> if the interest rate is 10%</w:t>
      </w:r>
      <w:r>
        <w:br/>
      </w:r>
      <w:r w:rsidRPr="00EB535D">
        <w:rPr>
          <w:b/>
          <w:color w:val="1F3864" w:themeColor="accent5" w:themeShade="80"/>
        </w:rPr>
        <w:t>Tip:</w:t>
      </w:r>
      <w:r>
        <w:rPr>
          <w:b/>
          <w:color w:val="1F3864" w:themeColor="accent5" w:themeShade="80"/>
        </w:rPr>
        <w:t xml:space="preserve"> </w:t>
      </w:r>
      <w:r>
        <w:t>Do not start writing code until you've a plan of action!</w:t>
      </w:r>
      <w:r>
        <w:rPr>
          <w:b/>
          <w:color w:val="1F3864" w:themeColor="accent5" w:themeShade="80"/>
        </w:rPr>
        <w:br/>
      </w:r>
    </w:p>
    <w:p w:rsidR="004375DA" w:rsidRDefault="004375DA" w:rsidP="004375DA">
      <w:pPr>
        <w:pStyle w:val="ListParagraph"/>
        <w:keepNext/>
        <w:keepLines/>
        <w:numPr>
          <w:ilvl w:val="0"/>
          <w:numId w:val="35"/>
        </w:numPr>
      </w:pPr>
      <w:r>
        <w:t xml:space="preserve">Save and run.   </w:t>
      </w:r>
    </w:p>
    <w:p w:rsidR="00CC6962" w:rsidRDefault="00CC6962" w:rsidP="00CC6962">
      <w:pPr>
        <w:pStyle w:val="ListParagraph"/>
        <w:keepNext/>
        <w:keepLines/>
      </w:pPr>
    </w:p>
    <w:p w:rsidR="00CC6962" w:rsidRDefault="004375DA" w:rsidP="004375DA">
      <w:pPr>
        <w:pStyle w:val="ListParagraph"/>
        <w:keepNext/>
        <w:keepLines/>
        <w:numPr>
          <w:ilvl w:val="0"/>
          <w:numId w:val="35"/>
        </w:numPr>
      </w:pPr>
      <w:r>
        <w:t>Make your calculation more usable by inputting the following values:</w:t>
      </w:r>
      <w:r w:rsidR="00CC6962">
        <w:br/>
      </w:r>
      <w:r>
        <w:tab/>
      </w:r>
      <w:r w:rsidR="00CC6962">
        <w:t xml:space="preserve">Initial investment  </w:t>
      </w:r>
      <w:r w:rsidR="00CC6962">
        <w:br/>
      </w:r>
      <w:r>
        <w:tab/>
      </w:r>
      <w:r w:rsidR="00CC6962">
        <w:t xml:space="preserve">Target value  </w:t>
      </w:r>
      <w:r w:rsidR="00CC6962">
        <w:br/>
      </w:r>
      <w:r>
        <w:tab/>
      </w:r>
      <w:r w:rsidR="00CC6962">
        <w:t xml:space="preserve">Interest rate  </w:t>
      </w:r>
    </w:p>
    <w:p w:rsidR="00CC6962" w:rsidRDefault="00CC6962" w:rsidP="00CC6962">
      <w:pPr>
        <w:pStyle w:val="ListParagraph"/>
        <w:keepNext/>
        <w:keepLines/>
      </w:pPr>
    </w:p>
    <w:p w:rsidR="00CC6962" w:rsidRDefault="00CC6962" w:rsidP="00CC6962">
      <w:pPr>
        <w:pStyle w:val="ListParagraph"/>
        <w:keepNext/>
        <w:keepLines/>
        <w:numPr>
          <w:ilvl w:val="0"/>
          <w:numId w:val="35"/>
        </w:numPr>
      </w:pPr>
      <w:r>
        <w:t xml:space="preserve">Save and run.   </w:t>
      </w:r>
    </w:p>
    <w:p w:rsidR="00CC6962" w:rsidRDefault="00CC6962" w:rsidP="00CC6962"/>
    <w:p w:rsidR="00CC6962" w:rsidRDefault="00CC6962" w:rsidP="00CC6962">
      <w:pPr>
        <w:ind w:left="360"/>
      </w:pPr>
    </w:p>
    <w:p w:rsidR="00CC6962" w:rsidRDefault="007312B4" w:rsidP="00CC6962">
      <w:pPr>
        <w:pStyle w:val="Heading2"/>
        <w:rPr>
          <w:b/>
        </w:rPr>
      </w:pPr>
      <w:r>
        <w:rPr>
          <w:b/>
        </w:rPr>
        <w:t>Task 4</w:t>
      </w:r>
      <w:r w:rsidR="00CC6962" w:rsidRPr="00386589">
        <w:rPr>
          <w:b/>
        </w:rPr>
        <w:t xml:space="preserve"> </w:t>
      </w:r>
      <w:r w:rsidR="00CC6962">
        <w:rPr>
          <w:b/>
        </w:rPr>
        <w:t>–</w:t>
      </w:r>
      <w:r w:rsidR="00CC6962" w:rsidRPr="00386589">
        <w:t xml:space="preserve"> </w:t>
      </w:r>
      <w:r w:rsidR="00CC6962">
        <w:rPr>
          <w:b/>
        </w:rPr>
        <w:t>Input an integer between two limits</w:t>
      </w:r>
    </w:p>
    <w:p w:rsidR="00CC6962" w:rsidRDefault="00CC6962" w:rsidP="00CC6962">
      <w:pPr>
        <w:ind w:left="720"/>
      </w:pPr>
      <w:r>
        <w:br/>
        <w:t>In this part you'll ask the user to input an integer between a minimum and maximum values.</w:t>
      </w:r>
    </w:p>
    <w:p w:rsidR="00CC6962" w:rsidRPr="00B64087" w:rsidRDefault="00CC6962" w:rsidP="00CC6962">
      <w:r>
        <w:tab/>
        <w:t>If the user fails to enter an acceptable value for three times then you stop asking!</w:t>
      </w:r>
      <w:r>
        <w:br/>
      </w:r>
    </w:p>
    <w:p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Add a new file: </w:t>
      </w:r>
      <w:r w:rsidR="00AB204F">
        <w:rPr>
          <w:b/>
        </w:rPr>
        <w:t>getInt</w:t>
      </w:r>
      <w:r w:rsidRPr="009B5D7E">
        <w:rPr>
          <w:b/>
        </w:rPr>
        <w:t>.py</w:t>
      </w:r>
      <w:r>
        <w:t xml:space="preserve"> and make it the startup file</w:t>
      </w:r>
      <w:r>
        <w:br/>
      </w:r>
    </w:p>
    <w:p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Create two variables for the </w:t>
      </w:r>
      <w:r w:rsidRPr="00843943">
        <w:rPr>
          <w:i/>
        </w:rPr>
        <w:t>min</w:t>
      </w:r>
      <w:r>
        <w:t xml:space="preserve"> and </w:t>
      </w:r>
      <w:r w:rsidRPr="00843943">
        <w:rPr>
          <w:i/>
        </w:rPr>
        <w:t>max</w:t>
      </w:r>
      <w:r>
        <w:t xml:space="preserve"> values. </w:t>
      </w:r>
      <w:r>
        <w:br/>
        <w:t>Set two values for these variables such as 1 and 100.</w:t>
      </w:r>
      <w:r>
        <w:br/>
      </w:r>
    </w:p>
    <w:p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Write a </w:t>
      </w:r>
      <w:r w:rsidR="00A9238C">
        <w:rPr>
          <w:b/>
        </w:rPr>
        <w:t>while</w:t>
      </w:r>
      <w:r>
        <w:t xml:space="preserve"> loop that attempts to get an integer from the user between the limits of min and max values.</w:t>
      </w:r>
      <w:r>
        <w:br/>
      </w:r>
    </w:p>
    <w:p w:rsidR="00CC6962" w:rsidRDefault="00CC6962" w:rsidP="00CC6962">
      <w:pPr>
        <w:pStyle w:val="ListParagraph"/>
        <w:numPr>
          <w:ilvl w:val="0"/>
          <w:numId w:val="37"/>
        </w:numPr>
      </w:pPr>
      <w:r>
        <w:t xml:space="preserve">If the user has tried three times and fails then print </w:t>
      </w:r>
      <w:r w:rsidRPr="00843943">
        <w:rPr>
          <w:color w:val="C00000"/>
        </w:rPr>
        <w:t>None</w:t>
      </w:r>
      <w:r>
        <w:t xml:space="preserve">. </w:t>
      </w:r>
      <w:r>
        <w:br/>
        <w:t>If a valid value is entered, just end the loop and print its value.</w:t>
      </w:r>
      <w:r>
        <w:br/>
      </w:r>
      <w:r>
        <w:br/>
      </w:r>
      <w:r w:rsidRPr="00843943">
        <w:rPr>
          <w:color w:val="1F4E79" w:themeColor="accent1" w:themeShade="80"/>
        </w:rPr>
        <w:t>Note:</w:t>
      </w:r>
      <w:r>
        <w:t xml:space="preserve"> </w:t>
      </w:r>
      <w:r w:rsidRPr="00843943">
        <w:rPr>
          <w:color w:val="C00000"/>
        </w:rPr>
        <w:t>None</w:t>
      </w:r>
      <w:r>
        <w:t xml:space="preserve"> is a valid keyword in Python whic</w:t>
      </w:r>
      <w:r w:rsidR="00FF0A5F">
        <w:t>h stands for Null</w:t>
      </w:r>
    </w:p>
    <w:p w:rsidR="00CC6962" w:rsidRDefault="00A40862" w:rsidP="00CC6962">
      <w:pPr>
        <w:pStyle w:val="ListParagraph"/>
      </w:pPr>
      <w:r>
        <w:br/>
      </w:r>
    </w:p>
    <w:p w:rsidR="0020791C" w:rsidRDefault="0020791C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rPr>
          <w:b/>
        </w:rPr>
        <w:br w:type="page"/>
      </w:r>
    </w:p>
    <w:p w:rsidR="007312B4" w:rsidRPr="00386589" w:rsidRDefault="007312B4" w:rsidP="007312B4">
      <w:pPr>
        <w:pStyle w:val="Heading3"/>
        <w:rPr>
          <w:b/>
        </w:rPr>
      </w:pPr>
      <w:r>
        <w:rPr>
          <w:b/>
        </w:rPr>
        <w:lastRenderedPageBreak/>
        <w:t>Task 3</w:t>
      </w:r>
      <w:r w:rsidRPr="0063576E">
        <w:rPr>
          <w:b/>
        </w:rPr>
        <w:t xml:space="preserve"> - </w:t>
      </w:r>
      <w:r w:rsidRPr="00386589">
        <w:rPr>
          <w:b/>
        </w:rPr>
        <w:t>Count Vowels</w:t>
      </w:r>
      <w:r>
        <w:t xml:space="preserve">    </w:t>
      </w:r>
      <w:r>
        <w:br/>
      </w:r>
    </w:p>
    <w:p w:rsidR="007312B4" w:rsidRDefault="007312B4" w:rsidP="007312B4">
      <w:pPr>
        <w:pStyle w:val="ListParagraph"/>
        <w:numPr>
          <w:ilvl w:val="0"/>
          <w:numId w:val="34"/>
        </w:numPr>
      </w:pPr>
      <w:r>
        <w:t xml:space="preserve">Add a new file: </w:t>
      </w:r>
      <w:r w:rsidRPr="00EB535D">
        <w:rPr>
          <w:b/>
        </w:rPr>
        <w:t>CountVowels.py</w:t>
      </w:r>
      <w:r w:rsidRPr="009B5D7E">
        <w:t xml:space="preserve"> </w:t>
      </w:r>
      <w:r>
        <w:t>and make it the startup file</w:t>
      </w:r>
      <w:r w:rsidRPr="00EB535D">
        <w:rPr>
          <w:b/>
        </w:rPr>
        <w:t xml:space="preserve"> </w:t>
      </w:r>
      <w:r>
        <w:t xml:space="preserve"> </w:t>
      </w:r>
      <w:r>
        <w:br/>
      </w:r>
    </w:p>
    <w:p w:rsidR="007312B4" w:rsidRDefault="007312B4" w:rsidP="007312B4">
      <w:pPr>
        <w:pStyle w:val="ListParagraph"/>
        <w:numPr>
          <w:ilvl w:val="0"/>
          <w:numId w:val="34"/>
        </w:numPr>
      </w:pPr>
      <w:r>
        <w:t>Inputs a word (a string)</w:t>
      </w:r>
      <w:r>
        <w:br/>
      </w:r>
    </w:p>
    <w:p w:rsidR="007312B4" w:rsidRPr="002A466B" w:rsidRDefault="007312B4" w:rsidP="007312B4">
      <w:pPr>
        <w:pStyle w:val="ListParagraph"/>
        <w:keepNext/>
        <w:keepLines/>
        <w:numPr>
          <w:ilvl w:val="0"/>
          <w:numId w:val="34"/>
        </w:numPr>
        <w:ind w:left="1077" w:hanging="357"/>
      </w:pPr>
      <w:r>
        <w:t xml:space="preserve">Counts how many vowels are in the word   </w:t>
      </w:r>
      <w:r>
        <w:br/>
      </w:r>
      <w:r>
        <w:br/>
      </w:r>
      <w:r w:rsidRPr="00EB535D">
        <w:rPr>
          <w:b/>
          <w:color w:val="1F3864" w:themeColor="accent5" w:themeShade="80"/>
        </w:rPr>
        <w:t>Tip:</w:t>
      </w:r>
      <w:r>
        <w:t xml:space="preserve"> You can scroll through every character of a string using its index.</w:t>
      </w:r>
      <w:r>
        <w:br/>
      </w:r>
      <w:r>
        <w:tab/>
        <w:t xml:space="preserve"> For example, if </w:t>
      </w:r>
      <w:r w:rsidRPr="00CC6962">
        <w:rPr>
          <w:b/>
        </w:rPr>
        <w:t>word =  'hello'</w:t>
      </w:r>
      <w:r>
        <w:t xml:space="preserve"> then word[0] is the letter </w:t>
      </w:r>
      <w:r w:rsidRPr="00CC6962">
        <w:rPr>
          <w:b/>
          <w:sz w:val="24"/>
        </w:rPr>
        <w:t>h</w:t>
      </w:r>
      <w:r>
        <w:t xml:space="preserve"> and word[1] is the letter </w:t>
      </w:r>
      <w:r w:rsidRPr="00CC6962">
        <w:rPr>
          <w:b/>
          <w:sz w:val="24"/>
        </w:rPr>
        <w:t>e</w:t>
      </w:r>
      <w:r>
        <w:t>.</w:t>
      </w:r>
      <w:r>
        <w:br/>
      </w:r>
      <w:r>
        <w:tab/>
        <w:t xml:space="preserve"> Use the len() function to find the length of a string. For example, in the above example,  </w:t>
      </w:r>
      <w:r>
        <w:tab/>
        <w:t xml:space="preserve"> </w:t>
      </w:r>
      <w:r w:rsidRPr="00CC6962">
        <w:rPr>
          <w:b/>
        </w:rPr>
        <w:t>len(word)</w:t>
      </w:r>
      <w:r>
        <w:t xml:space="preserve"> is 5.</w:t>
      </w:r>
      <w:r>
        <w:br/>
      </w:r>
      <w:r>
        <w:tab/>
        <w:t xml:space="preserve"> Use simple if statement/s to detect if the character is </w:t>
      </w:r>
      <w:r w:rsidRPr="00131137">
        <w:rPr>
          <w:sz w:val="28"/>
        </w:rPr>
        <w:t>'a'</w:t>
      </w:r>
      <w:r w:rsidRPr="00131137">
        <w:rPr>
          <w:rFonts w:ascii="Arial" w:hAnsi="Arial" w:cs="Arial"/>
          <w:color w:val="222222"/>
          <w:sz w:val="28"/>
          <w:shd w:val="clear" w:color="auto" w:fill="FFFFFF"/>
        </w:rPr>
        <w:t>,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 xml:space="preserve"> 'e', '</w:t>
      </w:r>
      <w:r>
        <w:rPr>
          <w:rFonts w:ascii="Arial" w:hAnsi="Arial" w:cs="Arial"/>
          <w:color w:val="222222"/>
          <w:sz w:val="24"/>
          <w:shd w:val="clear" w:color="auto" w:fill="FFFFFF"/>
        </w:rPr>
        <w:t>i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 xml:space="preserve">', 'o' </w:t>
      </w:r>
      <w:r>
        <w:rPr>
          <w:rFonts w:ascii="Arial" w:hAnsi="Arial" w:cs="Arial"/>
          <w:color w:val="222222"/>
          <w:shd w:val="clear" w:color="auto" w:fill="FFFFFF"/>
        </w:rPr>
        <w:t xml:space="preserve"> or </w:t>
      </w:r>
      <w:r w:rsidRPr="002A466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2A466B">
        <w:rPr>
          <w:rFonts w:ascii="Arial" w:hAnsi="Arial" w:cs="Arial"/>
          <w:color w:val="222222"/>
          <w:sz w:val="24"/>
          <w:shd w:val="clear" w:color="auto" w:fill="FFFFFF"/>
        </w:rPr>
        <w:t>'u'</w:t>
      </w:r>
      <w:r>
        <w:rPr>
          <w:rFonts w:ascii="Arial" w:hAnsi="Arial" w:cs="Arial"/>
          <w:color w:val="222222"/>
          <w:sz w:val="24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 xml:space="preserve"> </w:t>
      </w:r>
      <w:r w:rsidRPr="002A466B">
        <w:rPr>
          <w:rFonts w:ascii="Arial" w:hAnsi="Arial" w:cs="Arial"/>
          <w:color w:val="222222"/>
          <w:sz w:val="20"/>
          <w:shd w:val="clear" w:color="auto" w:fill="FFFFFF"/>
        </w:rPr>
        <w:t>Every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Pr="002A466B">
        <w:rPr>
          <w:rFonts w:ascii="Arial" w:hAnsi="Arial" w:cs="Arial"/>
          <w:color w:val="222222"/>
          <w:sz w:val="20"/>
          <w:shd w:val="clear" w:color="auto" w:fill="FFFFFF"/>
        </w:rPr>
        <w:t xml:space="preserve">time </w:t>
      </w:r>
      <w:r>
        <w:rPr>
          <w:rFonts w:ascii="Arial" w:hAnsi="Arial" w:cs="Arial"/>
          <w:color w:val="222222"/>
          <w:sz w:val="20"/>
          <w:shd w:val="clear" w:color="auto" w:fill="FFFFFF"/>
        </w:rPr>
        <w:t>you find a vowel you must increase a counter (an integer variable)</w:t>
      </w:r>
      <w:r>
        <w:rPr>
          <w:rFonts w:ascii="Arial" w:hAnsi="Arial" w:cs="Arial"/>
          <w:color w:val="222222"/>
          <w:sz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br/>
      </w:r>
      <w:r>
        <w:rPr>
          <w:rFonts w:ascii="Arial" w:hAnsi="Arial" w:cs="Arial"/>
          <w:color w:val="222222"/>
          <w:sz w:val="20"/>
          <w:shd w:val="clear" w:color="auto" w:fill="FFFFFF"/>
        </w:rPr>
        <w:tab/>
        <w:t>In the next chapter (Lists) you'll discover a much easier way of performing this task.</w:t>
      </w:r>
      <w:r w:rsidRPr="002A466B">
        <w:rPr>
          <w:rFonts w:ascii="Arial" w:hAnsi="Arial" w:cs="Arial"/>
          <w:color w:val="222222"/>
          <w:shd w:val="clear" w:color="auto" w:fill="FFFFFF"/>
        </w:rPr>
        <w:br/>
      </w:r>
    </w:p>
    <w:p w:rsidR="007312B4" w:rsidRDefault="007312B4" w:rsidP="007312B4">
      <w:pPr>
        <w:pStyle w:val="ListParagraph"/>
        <w:numPr>
          <w:ilvl w:val="0"/>
          <w:numId w:val="34"/>
        </w:numPr>
      </w:pPr>
      <w:r>
        <w:t>Save and run</w:t>
      </w:r>
    </w:p>
    <w:p w:rsidR="007312B4" w:rsidRDefault="007312B4" w:rsidP="007312B4">
      <w:pPr>
        <w:pStyle w:val="ListParagraph"/>
      </w:pPr>
    </w:p>
    <w:p w:rsidR="0080250E" w:rsidRDefault="0080250E" w:rsidP="007312B4">
      <w:pPr>
        <w:pStyle w:val="ListParagraph"/>
      </w:pPr>
    </w:p>
    <w:p w:rsidR="00CC6962" w:rsidRPr="00386589" w:rsidRDefault="00CC6962" w:rsidP="00CC6962">
      <w:pPr>
        <w:pStyle w:val="Heading2"/>
        <w:rPr>
          <w:b/>
        </w:rPr>
      </w:pPr>
      <w:r>
        <w:rPr>
          <w:b/>
        </w:rPr>
        <w:t>Task 5</w:t>
      </w:r>
      <w:r w:rsidRPr="00386589">
        <w:rPr>
          <w:b/>
        </w:rPr>
        <w:t xml:space="preserve"> -</w:t>
      </w:r>
      <w:r w:rsidRPr="00386589">
        <w:t xml:space="preserve"> </w:t>
      </w:r>
      <w:r w:rsidRPr="00386589">
        <w:rPr>
          <w:b/>
        </w:rPr>
        <w:t>Exam Average</w:t>
      </w:r>
      <w:r>
        <w:t xml:space="preserve">  </w:t>
      </w:r>
      <w:r>
        <w:br/>
      </w:r>
    </w:p>
    <w:p w:rsidR="00F576B8" w:rsidRDefault="00CC6962" w:rsidP="00F576B8">
      <w:pPr>
        <w:pStyle w:val="ListParagraph"/>
        <w:keepNext/>
        <w:keepLines/>
        <w:numPr>
          <w:ilvl w:val="0"/>
          <w:numId w:val="36"/>
        </w:numPr>
      </w:pPr>
      <w:r>
        <w:t xml:space="preserve">Add a new file: </w:t>
      </w:r>
      <w:r w:rsidRPr="009B5D7E">
        <w:rPr>
          <w:b/>
        </w:rPr>
        <w:t>ExamAverage.py</w:t>
      </w:r>
      <w:r w:rsidRPr="009B5D7E">
        <w:t xml:space="preserve"> </w:t>
      </w:r>
      <w:r>
        <w:t>and make it the startup file</w:t>
      </w:r>
      <w:r w:rsidRPr="009B5D7E">
        <w:rPr>
          <w:b/>
        </w:rPr>
        <w:t xml:space="preserve"> </w:t>
      </w:r>
      <w:r>
        <w:t xml:space="preserve"> </w:t>
      </w:r>
    </w:p>
    <w:p w:rsidR="00F576B8" w:rsidRDefault="00CC6962" w:rsidP="00F576B8">
      <w:pPr>
        <w:pStyle w:val="ListParagraph"/>
        <w:keepNext/>
        <w:keepLines/>
        <w:numPr>
          <w:ilvl w:val="0"/>
          <w:numId w:val="36"/>
        </w:numPr>
      </w:pPr>
      <w:r>
        <w:t xml:space="preserve">Code a program that:  </w:t>
      </w:r>
    </w:p>
    <w:p w:rsidR="00F576B8" w:rsidRDefault="00F576B8" w:rsidP="00F576B8">
      <w:pPr>
        <w:pStyle w:val="ListParagraph"/>
        <w:keepNext/>
        <w:keepLines/>
        <w:numPr>
          <w:ilvl w:val="1"/>
          <w:numId w:val="36"/>
        </w:numPr>
      </w:pPr>
      <w:r>
        <w:t xml:space="preserve">Has code </w:t>
      </w:r>
      <w:r w:rsidR="00CC6962">
        <w:t xml:space="preserve">to calculate the average of three exam marks  </w:t>
      </w:r>
    </w:p>
    <w:p w:rsidR="00F576B8" w:rsidRDefault="00CC6962" w:rsidP="00F576B8">
      <w:pPr>
        <w:pStyle w:val="ListParagraph"/>
        <w:keepNext/>
        <w:keepLines/>
        <w:numPr>
          <w:ilvl w:val="1"/>
          <w:numId w:val="36"/>
        </w:numPr>
      </w:pPr>
      <w:r>
        <w:t>If the ave</w:t>
      </w:r>
      <w:r w:rsidR="004C080A">
        <w:t>rage mark is: o &gt;= 65 output a "</w:t>
      </w:r>
      <w:r w:rsidR="004C080A" w:rsidRPr="004C080A">
        <w:rPr>
          <w:b/>
        </w:rPr>
        <w:t>Pass</w:t>
      </w:r>
      <w:r w:rsidR="004C080A">
        <w:t>"</w:t>
      </w:r>
      <w:r>
        <w:t xml:space="preserve"> </w:t>
      </w:r>
    </w:p>
    <w:p w:rsidR="004C080A" w:rsidRDefault="00F576B8" w:rsidP="004C080A">
      <w:pPr>
        <w:pStyle w:val="ListParagraph"/>
        <w:keepNext/>
        <w:keepLines/>
        <w:numPr>
          <w:ilvl w:val="1"/>
          <w:numId w:val="36"/>
        </w:numPr>
      </w:pPr>
      <w:r>
        <w:t xml:space="preserve">If it is </w:t>
      </w:r>
      <w:r w:rsidR="004C080A">
        <w:t xml:space="preserve"> &lt; 65 output a "</w:t>
      </w:r>
      <w:r w:rsidR="004C080A" w:rsidRPr="004C080A">
        <w:rPr>
          <w:b/>
        </w:rPr>
        <w:t>Fail</w:t>
      </w:r>
      <w:r w:rsidR="004C080A">
        <w:t>"</w:t>
      </w:r>
      <w:r w:rsidR="00CC6962">
        <w:t xml:space="preserve">  </w:t>
      </w:r>
      <w:r w:rsidR="004C080A">
        <w:br/>
      </w:r>
    </w:p>
    <w:p w:rsidR="004C080A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 xml:space="preserve">In the main body of the program input the marks for a student for </w:t>
      </w:r>
      <w:r w:rsidR="00A40862">
        <w:t>Math</w:t>
      </w:r>
      <w:r>
        <w:t xml:space="preserve">, English and ICT exams    </w:t>
      </w:r>
      <w:r w:rsidR="004C080A">
        <w:br/>
      </w:r>
    </w:p>
    <w:p w:rsidR="004C080A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>Marks should b</w:t>
      </w:r>
      <w:r w:rsidR="004C080A">
        <w:t xml:space="preserve">e an integer between 0 and 100 </w:t>
      </w:r>
    </w:p>
    <w:p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>U</w:t>
      </w:r>
      <w:r w:rsidR="00CC6962">
        <w:t xml:space="preserve">se </w:t>
      </w:r>
      <w:r>
        <w:t>a loop until the user enters a valid mark</w:t>
      </w:r>
    </w:p>
    <w:p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>C</w:t>
      </w:r>
      <w:r w:rsidR="00CC6962">
        <w:t xml:space="preserve">alculate </w:t>
      </w:r>
      <w:r>
        <w:t xml:space="preserve">and display </w:t>
      </w:r>
      <w:r w:rsidR="00CC6962">
        <w:t xml:space="preserve">their average mark and overall result  </w:t>
      </w:r>
    </w:p>
    <w:p w:rsidR="004C080A" w:rsidRDefault="004C080A" w:rsidP="004C080A">
      <w:pPr>
        <w:pStyle w:val="ListParagraph"/>
        <w:keepNext/>
        <w:keepLines/>
        <w:numPr>
          <w:ilvl w:val="1"/>
          <w:numId w:val="36"/>
        </w:numPr>
      </w:pPr>
      <w:r>
        <w:t xml:space="preserve">Please also display the average </w:t>
      </w:r>
      <w:r w:rsidR="00CC6962">
        <w:t xml:space="preserve">mark and print out </w:t>
      </w:r>
      <w:r>
        <w:t>the average.</w:t>
      </w:r>
      <w:r>
        <w:br/>
      </w:r>
    </w:p>
    <w:p w:rsidR="00CC6962" w:rsidRDefault="00CC6962" w:rsidP="004C080A">
      <w:pPr>
        <w:pStyle w:val="ListParagraph"/>
        <w:keepNext/>
        <w:keepLines/>
        <w:numPr>
          <w:ilvl w:val="0"/>
          <w:numId w:val="36"/>
        </w:numPr>
      </w:pPr>
      <w:r>
        <w:t xml:space="preserve">Save and run.  </w:t>
      </w:r>
    </w:p>
    <w:p w:rsidR="00CC6962" w:rsidRDefault="00CC6962" w:rsidP="004C080A">
      <w:pPr>
        <w:pStyle w:val="ListParagraph"/>
      </w:pPr>
      <w:r>
        <w:t xml:space="preserve"> </w:t>
      </w:r>
    </w:p>
    <w:p w:rsidR="00CC6962" w:rsidRDefault="00CC6962" w:rsidP="00CC6962"/>
    <w:p w:rsidR="004C080A" w:rsidRDefault="004C080A" w:rsidP="00CC6962"/>
    <w:p w:rsidR="00F576B8" w:rsidRDefault="004C080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** END **</w:t>
      </w:r>
      <w:r w:rsidR="00F576B8">
        <w:br w:type="page"/>
      </w:r>
    </w:p>
    <w:p w:rsidR="00F576B8" w:rsidRPr="00F576B8" w:rsidRDefault="00F576B8" w:rsidP="00F576B8">
      <w:pPr>
        <w:pStyle w:val="Heading2"/>
        <w:rPr>
          <w:b/>
        </w:rPr>
      </w:pPr>
      <w:r>
        <w:rPr>
          <w:b/>
        </w:rPr>
        <w:lastRenderedPageBreak/>
        <w:t>Part 2</w:t>
      </w:r>
      <w:r w:rsidRPr="00F576B8">
        <w:rPr>
          <w:b/>
        </w:rPr>
        <w:t xml:space="preserve"> – Using </w:t>
      </w:r>
      <w:r>
        <w:rPr>
          <w:b/>
        </w:rPr>
        <w:t xml:space="preserve">FOR </w:t>
      </w:r>
      <w:r w:rsidRPr="00F576B8">
        <w:rPr>
          <w:b/>
        </w:rPr>
        <w:t>loops</w:t>
      </w:r>
    </w:p>
    <w:p w:rsidR="00F576B8" w:rsidRDefault="00F576B8" w:rsidP="00F576B8">
      <w:pPr>
        <w:pStyle w:val="Heading2"/>
        <w:rPr>
          <w:b/>
        </w:rPr>
      </w:pPr>
    </w:p>
    <w:p w:rsidR="00F576B8" w:rsidRDefault="00F576B8" w:rsidP="00F576B8">
      <w:pPr>
        <w:pStyle w:val="Heading2"/>
        <w:rPr>
          <w:b/>
        </w:rPr>
      </w:pPr>
      <w:r w:rsidRPr="0063576E">
        <w:rPr>
          <w:b/>
        </w:rPr>
        <w:t xml:space="preserve">Objective </w:t>
      </w:r>
    </w:p>
    <w:p w:rsidR="00F576B8" w:rsidRPr="00F576B8" w:rsidRDefault="00F576B8" w:rsidP="00F576B8"/>
    <w:p w:rsidR="00F576B8" w:rsidRDefault="00F576B8" w:rsidP="00F576B8">
      <w:pPr>
        <w:ind w:left="360"/>
      </w:pPr>
      <w:r>
        <w:t xml:space="preserve">In this lab you'll gain some experience in the use of iteration control flow using FOR statements in Python. </w:t>
      </w:r>
    </w:p>
    <w:p w:rsidR="00F576B8" w:rsidRDefault="00F576B8" w:rsidP="00F576B8"/>
    <w:p w:rsidR="00F576B8" w:rsidRPr="00386589" w:rsidRDefault="00F576B8" w:rsidP="00F576B8">
      <w:pPr>
        <w:pStyle w:val="Heading3"/>
        <w:rPr>
          <w:b/>
        </w:rPr>
      </w:pPr>
      <w:r>
        <w:rPr>
          <w:b/>
        </w:rPr>
        <w:t>Task</w:t>
      </w:r>
      <w:r w:rsidRPr="0063576E">
        <w:rPr>
          <w:b/>
        </w:rPr>
        <w:t xml:space="preserve">1 - </w:t>
      </w:r>
      <w:r>
        <w:rPr>
          <w:b/>
        </w:rPr>
        <w:t>Squares</w:t>
      </w:r>
      <w:r>
        <w:rPr>
          <w:b/>
        </w:rPr>
        <w:br/>
      </w:r>
    </w:p>
    <w:p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Add a new file: </w:t>
      </w:r>
      <w:r w:rsidRPr="009B5D7E">
        <w:rPr>
          <w:b/>
        </w:rPr>
        <w:t>Squares.py</w:t>
      </w:r>
      <w:r w:rsidRPr="009B5D7E">
        <w:t xml:space="preserve"> </w:t>
      </w:r>
      <w:r>
        <w:t xml:space="preserve">and make it the startup file </w:t>
      </w:r>
      <w:r>
        <w:br/>
      </w:r>
    </w:p>
    <w:p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Write a for loop that starts at 1 and ends at 100  </w:t>
      </w:r>
      <w:r>
        <w:br/>
      </w:r>
    </w:p>
    <w:p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Calculates and displays each number and its square </w:t>
      </w:r>
      <w:r>
        <w:br/>
        <w:t xml:space="preserve"> </w:t>
      </w:r>
    </w:p>
    <w:p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End the loop if that square is bigger than 2000  </w:t>
      </w:r>
      <w:r>
        <w:br/>
      </w:r>
    </w:p>
    <w:p w:rsidR="00F576B8" w:rsidRDefault="00F576B8" w:rsidP="00F576B8">
      <w:pPr>
        <w:pStyle w:val="ListParagraph"/>
        <w:numPr>
          <w:ilvl w:val="0"/>
          <w:numId w:val="32"/>
        </w:numPr>
      </w:pPr>
      <w:r>
        <w:t xml:space="preserve">Save and run. </w:t>
      </w:r>
    </w:p>
    <w:p w:rsidR="00F576B8" w:rsidRDefault="00F576B8" w:rsidP="00F576B8">
      <w:pPr>
        <w:pStyle w:val="ListParagraph"/>
      </w:pPr>
      <w:r>
        <w:t xml:space="preserve"> </w:t>
      </w:r>
    </w:p>
    <w:p w:rsidR="00F576B8" w:rsidRDefault="00F576B8" w:rsidP="00F576B8">
      <w:pPr>
        <w:pStyle w:val="ListParagraph"/>
      </w:pPr>
    </w:p>
    <w:p w:rsidR="00F576B8" w:rsidRPr="00386589" w:rsidRDefault="00F576B8" w:rsidP="00F576B8">
      <w:pPr>
        <w:pStyle w:val="Heading3"/>
        <w:rPr>
          <w:b/>
        </w:rPr>
      </w:pPr>
      <w:r>
        <w:rPr>
          <w:b/>
        </w:rPr>
        <w:t>Task 2</w:t>
      </w:r>
      <w:r w:rsidRPr="0063576E">
        <w:rPr>
          <w:b/>
        </w:rPr>
        <w:t xml:space="preserve"> - </w:t>
      </w:r>
      <w:r w:rsidRPr="00386589">
        <w:rPr>
          <w:b/>
        </w:rPr>
        <w:t>Factorial</w:t>
      </w:r>
      <w:r>
        <w:t xml:space="preserve">  </w:t>
      </w:r>
      <w:r>
        <w:br/>
      </w:r>
    </w:p>
    <w:p w:rsidR="00F576B8" w:rsidRDefault="00F576B8" w:rsidP="00F576B8">
      <w:pPr>
        <w:pStyle w:val="ListParagraph"/>
        <w:numPr>
          <w:ilvl w:val="0"/>
          <w:numId w:val="33"/>
        </w:numPr>
      </w:pPr>
      <w:r>
        <w:t xml:space="preserve">Add a new file: </w:t>
      </w:r>
      <w:r w:rsidRPr="009B5D7E">
        <w:rPr>
          <w:b/>
        </w:rPr>
        <w:t>Factorial.py</w:t>
      </w:r>
      <w:r w:rsidRPr="009B5D7E">
        <w:t xml:space="preserve"> </w:t>
      </w:r>
      <w:r>
        <w:t xml:space="preserve">and make it the startup file  </w:t>
      </w:r>
      <w:r>
        <w:br/>
      </w:r>
    </w:p>
    <w:p w:rsidR="00F576B8" w:rsidRDefault="00F576B8" w:rsidP="00F576B8">
      <w:pPr>
        <w:pStyle w:val="ListParagraph"/>
        <w:numPr>
          <w:ilvl w:val="0"/>
          <w:numId w:val="33"/>
        </w:numPr>
      </w:pPr>
      <w:r>
        <w:t>Inputs an integer.</w:t>
      </w:r>
      <w:r>
        <w:br/>
      </w:r>
    </w:p>
    <w:p w:rsidR="00F576B8" w:rsidRDefault="00F576B8" w:rsidP="00F576B8">
      <w:pPr>
        <w:pStyle w:val="ListParagraph"/>
        <w:numPr>
          <w:ilvl w:val="0"/>
          <w:numId w:val="33"/>
        </w:numPr>
      </w:pPr>
      <w:r>
        <w:t>Display the number's factorial.</w:t>
      </w:r>
      <w:r>
        <w:br/>
      </w:r>
      <w:r>
        <w:br/>
      </w:r>
      <w:r w:rsidRPr="00EB535D">
        <w:rPr>
          <w:b/>
          <w:color w:val="1F3864" w:themeColor="accent5" w:themeShade="80"/>
        </w:rPr>
        <w:t>Tip:</w:t>
      </w:r>
      <w:r>
        <w:t xml:space="preserve"> the factorial of a number is that number multiplied by all the preceding numbers.</w:t>
      </w:r>
      <w:r>
        <w:br/>
      </w:r>
      <w:r>
        <w:tab/>
      </w:r>
      <w:r>
        <w:tab/>
        <w:t xml:space="preserve">The factorial of 5 is =  5 x 4 x 3 x 2 x 1 = 120  </w:t>
      </w:r>
      <w:r>
        <w:br/>
      </w:r>
      <w:r>
        <w:tab/>
      </w:r>
      <w:r>
        <w:tab/>
        <w:t>or if you like = 1 x 2 x 3 x 4 x 5</w:t>
      </w:r>
      <w:r>
        <w:br/>
      </w:r>
    </w:p>
    <w:p w:rsidR="00F576B8" w:rsidRDefault="00F576B8" w:rsidP="00F576B8">
      <w:pPr>
        <w:pStyle w:val="ListParagraph"/>
        <w:numPr>
          <w:ilvl w:val="0"/>
          <w:numId w:val="33"/>
        </w:numPr>
      </w:pPr>
      <w:r>
        <w:t>Save and run.</w:t>
      </w:r>
    </w:p>
    <w:p w:rsidR="00F576B8" w:rsidRDefault="00F576B8" w:rsidP="00F576B8">
      <w:r>
        <w:t xml:space="preserve">  </w:t>
      </w:r>
    </w:p>
    <w:p w:rsidR="00A9204E" w:rsidRDefault="00A9204E" w:rsidP="00F576B8">
      <w:pPr>
        <w:pStyle w:val="Heading3"/>
      </w:pPr>
    </w:p>
    <w:p w:rsidR="00F576B8" w:rsidRPr="00F576B8" w:rsidRDefault="00F576B8" w:rsidP="00F576B8">
      <w:pPr>
        <w:rPr>
          <w:b/>
        </w:rPr>
      </w:pPr>
      <w:r w:rsidRPr="00F576B8">
        <w:rPr>
          <w:b/>
        </w:rPr>
        <w:t>** End **</w:t>
      </w:r>
    </w:p>
    <w:sectPr w:rsidR="00F576B8" w:rsidRPr="00F57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44957"/>
    <w:multiLevelType w:val="hybridMultilevel"/>
    <w:tmpl w:val="2EA49C1A"/>
    <w:lvl w:ilvl="0" w:tplc="B394AF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477854"/>
    <w:multiLevelType w:val="hybridMultilevel"/>
    <w:tmpl w:val="F03CC134"/>
    <w:lvl w:ilvl="0" w:tplc="3D9CF5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1C52C86"/>
    <w:multiLevelType w:val="hybridMultilevel"/>
    <w:tmpl w:val="8C96E724"/>
    <w:lvl w:ilvl="0" w:tplc="AF9ED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8FF3C7C"/>
    <w:multiLevelType w:val="hybridMultilevel"/>
    <w:tmpl w:val="DF30C9D4"/>
    <w:lvl w:ilvl="0" w:tplc="468849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26C6154"/>
    <w:multiLevelType w:val="hybridMultilevel"/>
    <w:tmpl w:val="C5026246"/>
    <w:lvl w:ilvl="0" w:tplc="79484E3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6DE698F"/>
    <w:multiLevelType w:val="hybridMultilevel"/>
    <w:tmpl w:val="9440CF94"/>
    <w:lvl w:ilvl="0" w:tplc="897AA63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4F676A59"/>
    <w:multiLevelType w:val="hybridMultilevel"/>
    <w:tmpl w:val="4EAA1D84"/>
    <w:lvl w:ilvl="0" w:tplc="4AFAAD7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40A437B"/>
    <w:multiLevelType w:val="hybridMultilevel"/>
    <w:tmpl w:val="CF102F5E"/>
    <w:lvl w:ilvl="0" w:tplc="28E2E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98636ED"/>
    <w:multiLevelType w:val="hybridMultilevel"/>
    <w:tmpl w:val="31946358"/>
    <w:lvl w:ilvl="0" w:tplc="B092860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B813A11"/>
    <w:multiLevelType w:val="hybridMultilevel"/>
    <w:tmpl w:val="A282E5C6"/>
    <w:lvl w:ilvl="0" w:tplc="4FFCF4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222AAA"/>
    <w:multiLevelType w:val="hybridMultilevel"/>
    <w:tmpl w:val="BC32789C"/>
    <w:lvl w:ilvl="0" w:tplc="E4C05C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48C2183"/>
    <w:multiLevelType w:val="hybridMultilevel"/>
    <w:tmpl w:val="5C1AE110"/>
    <w:lvl w:ilvl="0" w:tplc="49B89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BC4B38"/>
    <w:multiLevelType w:val="hybridMultilevel"/>
    <w:tmpl w:val="7526CD02"/>
    <w:lvl w:ilvl="0" w:tplc="E48AFCB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9"/>
  </w:num>
  <w:num w:numId="2">
    <w:abstractNumId w:val="14"/>
  </w:num>
  <w:num w:numId="3">
    <w:abstractNumId w:val="11"/>
  </w:num>
  <w:num w:numId="4">
    <w:abstractNumId w:val="36"/>
  </w:num>
  <w:num w:numId="5">
    <w:abstractNumId w:val="16"/>
  </w:num>
  <w:num w:numId="6">
    <w:abstractNumId w:val="22"/>
  </w:num>
  <w:num w:numId="7">
    <w:abstractNumId w:val="26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33"/>
  </w:num>
  <w:num w:numId="21">
    <w:abstractNumId w:val="24"/>
  </w:num>
  <w:num w:numId="22">
    <w:abstractNumId w:val="12"/>
  </w:num>
  <w:num w:numId="23">
    <w:abstractNumId w:val="37"/>
  </w:num>
  <w:num w:numId="24">
    <w:abstractNumId w:val="23"/>
  </w:num>
  <w:num w:numId="25">
    <w:abstractNumId w:val="15"/>
  </w:num>
  <w:num w:numId="26">
    <w:abstractNumId w:val="17"/>
  </w:num>
  <w:num w:numId="27">
    <w:abstractNumId w:val="34"/>
  </w:num>
  <w:num w:numId="28">
    <w:abstractNumId w:val="28"/>
  </w:num>
  <w:num w:numId="29">
    <w:abstractNumId w:val="18"/>
  </w:num>
  <w:num w:numId="30">
    <w:abstractNumId w:val="21"/>
  </w:num>
  <w:num w:numId="31">
    <w:abstractNumId w:val="27"/>
  </w:num>
  <w:num w:numId="32">
    <w:abstractNumId w:val="32"/>
  </w:num>
  <w:num w:numId="33">
    <w:abstractNumId w:val="10"/>
  </w:num>
  <w:num w:numId="34">
    <w:abstractNumId w:val="25"/>
  </w:num>
  <w:num w:numId="35">
    <w:abstractNumId w:val="31"/>
  </w:num>
  <w:num w:numId="36">
    <w:abstractNumId w:val="13"/>
  </w:num>
  <w:num w:numId="37">
    <w:abstractNumId w:val="30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Mxs7C0MDE2Nze1NDdU0lEKTi0uzszPAykwqgUAmxHf5ywAAAA="/>
  </w:docVars>
  <w:rsids>
    <w:rsidRoot w:val="00831E10"/>
    <w:rsid w:val="00017B51"/>
    <w:rsid w:val="000634A7"/>
    <w:rsid w:val="00065072"/>
    <w:rsid w:val="00147E91"/>
    <w:rsid w:val="0020791C"/>
    <w:rsid w:val="002849B9"/>
    <w:rsid w:val="00324984"/>
    <w:rsid w:val="0034712D"/>
    <w:rsid w:val="00363BFF"/>
    <w:rsid w:val="00386589"/>
    <w:rsid w:val="004375DA"/>
    <w:rsid w:val="004C080A"/>
    <w:rsid w:val="00501534"/>
    <w:rsid w:val="00593BEE"/>
    <w:rsid w:val="005A5DA3"/>
    <w:rsid w:val="005B789D"/>
    <w:rsid w:val="005F4C8C"/>
    <w:rsid w:val="0063576E"/>
    <w:rsid w:val="006426E1"/>
    <w:rsid w:val="00645252"/>
    <w:rsid w:val="006949F2"/>
    <w:rsid w:val="00696969"/>
    <w:rsid w:val="006D3D74"/>
    <w:rsid w:val="007312B4"/>
    <w:rsid w:val="0080250E"/>
    <w:rsid w:val="00817F46"/>
    <w:rsid w:val="00831E10"/>
    <w:rsid w:val="0083569A"/>
    <w:rsid w:val="00853588"/>
    <w:rsid w:val="00866F2B"/>
    <w:rsid w:val="008C5741"/>
    <w:rsid w:val="008E123B"/>
    <w:rsid w:val="009021A9"/>
    <w:rsid w:val="00985207"/>
    <w:rsid w:val="009C310C"/>
    <w:rsid w:val="009E2305"/>
    <w:rsid w:val="009F6864"/>
    <w:rsid w:val="00A20547"/>
    <w:rsid w:val="00A40862"/>
    <w:rsid w:val="00A9204E"/>
    <w:rsid w:val="00A9238C"/>
    <w:rsid w:val="00AB204F"/>
    <w:rsid w:val="00B44CAD"/>
    <w:rsid w:val="00B80B53"/>
    <w:rsid w:val="00B8243F"/>
    <w:rsid w:val="00B87370"/>
    <w:rsid w:val="00C82619"/>
    <w:rsid w:val="00C9292C"/>
    <w:rsid w:val="00CC50B4"/>
    <w:rsid w:val="00CC6962"/>
    <w:rsid w:val="00D6083E"/>
    <w:rsid w:val="00EA4E9D"/>
    <w:rsid w:val="00ED7A78"/>
    <w:rsid w:val="00F576B8"/>
    <w:rsid w:val="00F97350"/>
    <w:rsid w:val="00FA6637"/>
    <w:rsid w:val="00FC1821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FDBB2-2E1D-4096-A052-A0F1E6DF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3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11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42789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4933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5510">
          <w:marLeft w:val="0"/>
          <w:marRight w:val="0"/>
          <w:marTop w:val="93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</SequenceNumber>
    <IsBuildFile xmlns="EA88A2C6-51B0-48D6-B247-D51B86830AF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7D1C5F-8F9E-4573-A4D2-FDC24FF63E93}"/>
</file>

<file path=customXml/itemProps3.xml><?xml version="1.0" encoding="utf-8"?>
<ds:datastoreItem xmlns:ds="http://schemas.openxmlformats.org/officeDocument/2006/customXml" ds:itemID="{DAF0A489-8646-49AF-AF2B-93A6BF44DD28}"/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152</TotalTime>
  <Pages>4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 baradaran</cp:lastModifiedBy>
  <cp:revision>22</cp:revision>
  <dcterms:created xsi:type="dcterms:W3CDTF">2019-03-14T11:13:00Z</dcterms:created>
  <dcterms:modified xsi:type="dcterms:W3CDTF">2019-07-01T17:38:00Z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0x010100F0967B7CEE8D417F966757887D9466FB00B4B0D646E05D19499D0E6F1CF432B7B5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BookType">
    <vt:lpwstr>10</vt:lpwstr>
  </property>
</Properties>
</file>