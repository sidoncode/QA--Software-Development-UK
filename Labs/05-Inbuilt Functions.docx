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DA" w:rsidRPr="0063576E" w:rsidRDefault="00A928DA" w:rsidP="00A928DA">
      <w:pPr>
        <w:pStyle w:val="Heading1"/>
        <w:rPr>
          <w:b/>
        </w:rPr>
      </w:pPr>
      <w:r w:rsidRPr="0063576E">
        <w:rPr>
          <w:b/>
        </w:rPr>
        <w:t>Chapter</w:t>
      </w:r>
      <w:r w:rsidR="008752A6">
        <w:rPr>
          <w:b/>
        </w:rPr>
        <w:t xml:space="preserve"> 05 Lab</w:t>
      </w:r>
      <w:r w:rsidRPr="0063576E">
        <w:rPr>
          <w:b/>
        </w:rPr>
        <w:br/>
      </w:r>
    </w:p>
    <w:p w:rsidR="00BD4047" w:rsidRPr="0063576E" w:rsidRDefault="00BD4047" w:rsidP="00BD4047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BD4047" w:rsidRDefault="00BD4047" w:rsidP="00BD4047">
      <w:pPr>
        <w:ind w:left="360"/>
      </w:pPr>
      <w:r>
        <w:t xml:space="preserve">In this lab you'll gain some experience </w:t>
      </w:r>
      <w:r w:rsidR="00FA44B5">
        <w:t>of using a few of Python's inbuilt functions</w:t>
      </w:r>
      <w:r>
        <w:t xml:space="preserve">. </w:t>
      </w:r>
      <w:r>
        <w:br/>
      </w:r>
    </w:p>
    <w:p w:rsidR="00BD4047" w:rsidRDefault="00BD4047" w:rsidP="00BD4047"/>
    <w:p w:rsidR="00BD4047" w:rsidRDefault="00D16F23" w:rsidP="00BD4047">
      <w:pPr>
        <w:pStyle w:val="Heading2"/>
        <w:rPr>
          <w:rStyle w:val="Heading1Char"/>
          <w:b/>
        </w:rPr>
      </w:pPr>
      <w:r>
        <w:rPr>
          <w:rStyle w:val="Heading1Char"/>
          <w:b/>
        </w:rPr>
        <w:t>Instructions</w:t>
      </w:r>
    </w:p>
    <w:p w:rsidR="00D16F23" w:rsidRDefault="00D16F23" w:rsidP="00D16F23"/>
    <w:p w:rsidR="00D16F23" w:rsidRPr="00D16F23" w:rsidRDefault="00D16F23" w:rsidP="00D16F23">
      <w:r>
        <w:t>Your task is to present some statistics on the following students' grades that are read from a file.</w:t>
      </w:r>
    </w:p>
    <w:p w:rsidR="00D16F23" w:rsidRDefault="00D16F23" w:rsidP="00D16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6F23" w:rsidRPr="00524C5A" w:rsidRDefault="00D16F23" w:rsidP="00D16F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524C5A">
        <w:rPr>
          <w:rFonts w:ascii="Consolas" w:hAnsi="Consolas" w:cs="Consolas"/>
          <w:b/>
          <w:color w:val="000000"/>
          <w:sz w:val="19"/>
          <w:szCs w:val="19"/>
          <w:lang w:val="en-GB"/>
        </w:rPr>
        <w:t>data=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"100</w:t>
      </w:r>
      <w:r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,30,53,67,85,87,50,45,51,72,64,69,59,17,22,23,44,25,16,67,85,87,50,45,51,72,59,14,50,55,32,23,24,25,37,28,39,30,33,35,40,34,41,43,94,95,59,98,99,44,45,47,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48,49,53,61,63,69,75,77,60,83"</w:t>
      </w:r>
      <w:r w:rsidR="00524C5A"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br/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Add a new code files to your existing labs project and make it the startup file.</w:t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Copy the data string above into this file</w:t>
      </w:r>
      <w:r>
        <w:rPr>
          <w:sz w:val="24"/>
        </w:rPr>
        <w:br/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To extract information from this string, you'll need to split it by ',' as delimiter.</w:t>
      </w:r>
      <w:r w:rsidR="00524C5A">
        <w:rPr>
          <w:sz w:val="24"/>
        </w:rPr>
        <w:br/>
        <w:t>P</w:t>
      </w:r>
      <w:r>
        <w:rPr>
          <w:sz w:val="24"/>
        </w:rPr>
        <w:t xml:space="preserve">ut the resulting List into a variable called </w:t>
      </w:r>
      <w:r w:rsidRPr="00D16F23">
        <w:rPr>
          <w:b/>
          <w:sz w:val="24"/>
        </w:rPr>
        <w:t>grades</w:t>
      </w:r>
      <w:r>
        <w:rPr>
          <w:sz w:val="24"/>
        </w:rPr>
        <w:t>.</w:t>
      </w:r>
      <w:r>
        <w:rPr>
          <w:sz w:val="24"/>
        </w:rPr>
        <w:br/>
      </w:r>
      <w:r>
        <w:rPr>
          <w:b/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string's split function and pass it </w:t>
      </w:r>
      <w:r w:rsidRPr="00D16F23">
        <w:rPr>
          <w:b/>
          <w:sz w:val="28"/>
        </w:rPr>
        <w:t>','</w:t>
      </w:r>
      <w:r>
        <w:rPr>
          <w:sz w:val="24"/>
        </w:rPr>
        <w:t xml:space="preserve"> as delimiter.</w:t>
      </w:r>
      <w:r>
        <w:rPr>
          <w:sz w:val="24"/>
        </w:rPr>
        <w:br/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minimum value of the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min() function</w:t>
      </w:r>
      <w:r w:rsidR="00524C5A">
        <w:rPr>
          <w:sz w:val="24"/>
        </w:rPr>
        <w:br/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maximum value of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max() function</w:t>
      </w:r>
      <w:r w:rsidR="00524C5A">
        <w:rPr>
          <w:sz w:val="24"/>
        </w:rPr>
        <w:br/>
      </w:r>
    </w:p>
    <w:p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Test your code and check if the values are correct.</w:t>
      </w:r>
      <w:r w:rsidR="00524C5A">
        <w:rPr>
          <w:sz w:val="24"/>
        </w:rPr>
        <w:br/>
        <w:t xml:space="preserve">Did your code display </w:t>
      </w:r>
      <w:r w:rsidR="00524C5A" w:rsidRPr="00524C5A">
        <w:rPr>
          <w:b/>
          <w:sz w:val="24"/>
        </w:rPr>
        <w:t>100</w:t>
      </w:r>
      <w:r w:rsidR="00524C5A">
        <w:rPr>
          <w:sz w:val="24"/>
        </w:rPr>
        <w:t xml:space="preserve"> for the minimum value and </w:t>
      </w:r>
      <w:r w:rsidR="00524C5A" w:rsidRPr="00524C5A">
        <w:rPr>
          <w:b/>
          <w:sz w:val="24"/>
        </w:rPr>
        <w:t>99</w:t>
      </w:r>
      <w:r w:rsidR="00524C5A">
        <w:rPr>
          <w:sz w:val="24"/>
        </w:rPr>
        <w:t xml:space="preserve"> for the maximum?</w:t>
      </w:r>
      <w:r w:rsidR="00524C5A">
        <w:rPr>
          <w:sz w:val="24"/>
        </w:rPr>
        <w:br/>
        <w:t xml:space="preserve">But how can 100 be a minimum? Any ideas why this is so. </w:t>
      </w:r>
      <w:r w:rsidR="00524C5A">
        <w:rPr>
          <w:sz w:val="24"/>
        </w:rPr>
        <w:br/>
        <w:t>Think about this before reading the next step.</w:t>
      </w:r>
      <w:r w:rsidR="00524C5A">
        <w:rPr>
          <w:sz w:val="24"/>
        </w:rPr>
        <w:br/>
      </w:r>
    </w:p>
    <w:p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OK, as you've guessed it, we're dealing with a list of strings who just look like a List of numbers! That is why "100" is less than "17" because the first character '1' is the same but the second character '0' is less than the letter '3'.</w:t>
      </w:r>
      <w:r>
        <w:rPr>
          <w:sz w:val="24"/>
        </w:rPr>
        <w:br/>
      </w:r>
    </w:p>
    <w:p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So, you need to cast every element of a List of strings into a List of integers. This is a common task and a hard one to code but the clever Python 3.0 gives us a tool called </w:t>
      </w:r>
      <w:r w:rsidRPr="002D49C8">
        <w:rPr>
          <w:b/>
          <w:sz w:val="28"/>
        </w:rPr>
        <w:t>map</w:t>
      </w:r>
      <w:r>
        <w:rPr>
          <w:sz w:val="24"/>
        </w:rPr>
        <w:t xml:space="preserve"> to do thi</w:t>
      </w:r>
      <w:r w:rsidR="002D49C8">
        <w:rPr>
          <w:sz w:val="24"/>
        </w:rPr>
        <w:t xml:space="preserve">s task. </w:t>
      </w:r>
      <w:r w:rsidR="002D49C8">
        <w:rPr>
          <w:sz w:val="24"/>
        </w:rPr>
        <w:br/>
        <w:t xml:space="preserve">The </w:t>
      </w:r>
      <w:r w:rsidR="002D49C8" w:rsidRPr="002D49C8">
        <w:rPr>
          <w:b/>
          <w:sz w:val="24"/>
        </w:rPr>
        <w:t>map</w:t>
      </w:r>
      <w:r w:rsidR="002D49C8">
        <w:rPr>
          <w:sz w:val="24"/>
        </w:rPr>
        <w:t xml:space="preserve"> function was not covered in the lectures, so we'll cover this useful function here in this lab.</w:t>
      </w:r>
      <w:r>
        <w:rPr>
          <w:sz w:val="24"/>
        </w:rPr>
        <w:br/>
      </w:r>
      <w:r w:rsidR="002D49C8">
        <w:rPr>
          <w:sz w:val="24"/>
        </w:rPr>
        <w:br/>
      </w:r>
      <w:r w:rsidR="002D49C8">
        <w:rPr>
          <w:sz w:val="24"/>
        </w:rPr>
        <w:lastRenderedPageBreak/>
        <w:t>Just after splitting the string into a list of strings called grades, type</w:t>
      </w:r>
      <w:proofErr w:type="gramStart"/>
      <w:r w:rsidR="002D49C8">
        <w:rPr>
          <w:sz w:val="24"/>
        </w:rPr>
        <w:t>:</w:t>
      </w:r>
      <w:proofErr w:type="gramEnd"/>
      <w:r w:rsidR="002D49C8">
        <w:rPr>
          <w:sz w:val="24"/>
        </w:rPr>
        <w:br/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proofErr w:type="spellStart"/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>
        <w:rPr>
          <w:sz w:val="24"/>
        </w:rPr>
        <w:t xml:space="preserve">This line of code casts grades into a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>
        <w:rPr>
          <w:sz w:val="24"/>
        </w:rPr>
        <w:t xml:space="preserve"> of </w:t>
      </w:r>
      <w:proofErr w:type="spellStart"/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2D49C8">
        <w:rPr>
          <w:sz w:val="24"/>
        </w:rPr>
        <w:t>s.</w:t>
      </w:r>
      <w:r w:rsidR="002D49C8">
        <w:rPr>
          <w:sz w:val="24"/>
        </w:rPr>
        <w:br/>
      </w:r>
    </w:p>
    <w:p w:rsidR="002D49C8" w:rsidRPr="002D49C8" w:rsidRDefault="002D49C8" w:rsidP="002D49C8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D49C8" w:rsidRDefault="002D49C8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Now, run your code again. Does it give the right values for min and max (14 &amp; 100)?</w:t>
      </w:r>
    </w:p>
    <w:p w:rsidR="002D49C8" w:rsidRPr="002D49C8" w:rsidRDefault="002D49C8" w:rsidP="002D49C8">
      <w:pPr>
        <w:pStyle w:val="ListParagraph"/>
        <w:rPr>
          <w:sz w:val="24"/>
        </w:rPr>
      </w:pPr>
    </w:p>
    <w:p w:rsidR="00AC4CF7" w:rsidRDefault="00AC4CF7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average of grades to 2 decimal points.</w:t>
      </w:r>
      <w:r>
        <w:rPr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sum(),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() and round() functions</w:t>
      </w:r>
    </w:p>
    <w:p w:rsidR="00AC4CF7" w:rsidRPr="00AC4CF7" w:rsidRDefault="00AC4CF7" w:rsidP="00AC4CF7">
      <w:pPr>
        <w:pStyle w:val="ListParagraph"/>
        <w:rPr>
          <w:sz w:val="24"/>
        </w:rPr>
      </w:pPr>
    </w:p>
    <w:p w:rsidR="00302A02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Import the statistics library</w:t>
      </w:r>
      <w:r>
        <w:rPr>
          <w:sz w:val="24"/>
        </w:rPr>
        <w:br/>
      </w:r>
      <w:r w:rsidRPr="00302A02">
        <w:rPr>
          <w:b/>
          <w:color w:val="0070C0"/>
          <w:sz w:val="24"/>
        </w:rPr>
        <w:t>Tip:</w:t>
      </w:r>
      <w:r>
        <w:rPr>
          <w:sz w:val="24"/>
        </w:rPr>
        <w:t xml:space="preserve"> at the first line of your file type </w:t>
      </w:r>
      <w:r w:rsidRPr="00302A02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:rsidR="00302A02" w:rsidRPr="00302A02" w:rsidRDefault="00302A02" w:rsidP="0030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D49C8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Use the statistics' mean() func</w:t>
      </w:r>
      <w:r w:rsidR="00EF2B74">
        <w:rPr>
          <w:sz w:val="24"/>
        </w:rPr>
        <w:t>tion to get the average grade to 2 decimal places</w:t>
      </w:r>
      <w:r w:rsidR="00AC4CF7">
        <w:rPr>
          <w:sz w:val="24"/>
        </w:rPr>
        <w:br/>
      </w:r>
      <w:r w:rsidR="00EF2B74" w:rsidRPr="00302A02">
        <w:rPr>
          <w:b/>
          <w:color w:val="0070C0"/>
          <w:sz w:val="24"/>
        </w:rPr>
        <w:t>Tip:</w:t>
      </w:r>
      <w:r w:rsidR="00EF2B74">
        <w:rPr>
          <w:sz w:val="24"/>
        </w:rPr>
        <w:t xml:space="preserve"> use the</w:t>
      </w:r>
      <w:r w:rsidR="00EF2B74"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EF2B74"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="00EF2B74" w:rsidRPr="00EF2B74">
        <w:rPr>
          <w:b/>
          <w:sz w:val="24"/>
        </w:rPr>
        <w:t>.mean()</w:t>
      </w:r>
      <w:r w:rsidR="00EF2B74">
        <w:rPr>
          <w:sz w:val="24"/>
        </w:rPr>
        <w:t xml:space="preserve"> function</w:t>
      </w:r>
    </w:p>
    <w:p w:rsidR="00EF2B74" w:rsidRPr="00EF2B74" w:rsidRDefault="00EF2B74" w:rsidP="00EF2B74">
      <w:pPr>
        <w:pStyle w:val="ListParagraph"/>
        <w:rPr>
          <w:sz w:val="24"/>
        </w:rPr>
      </w:pPr>
    </w:p>
    <w:p w:rsidR="00EF2B74" w:rsidRDefault="0006279F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Display the median values using the </w:t>
      </w:r>
      <w:proofErr w:type="spellStart"/>
      <w:proofErr w:type="gramStart"/>
      <w:r w:rsidRPr="0006279F">
        <w:rPr>
          <w:rFonts w:ascii="Consolas" w:hAnsi="Consolas" w:cs="Consolas"/>
          <w:b/>
          <w:color w:val="6F008A"/>
          <w:sz w:val="20"/>
          <w:szCs w:val="19"/>
          <w:lang w:val="en-GB"/>
        </w:rPr>
        <w:t>statistics</w:t>
      </w:r>
      <w:r w:rsidRPr="0006279F">
        <w:rPr>
          <w:rFonts w:ascii="Consolas" w:hAnsi="Consolas" w:cs="Consolas"/>
          <w:b/>
          <w:color w:val="000000"/>
          <w:sz w:val="20"/>
          <w:szCs w:val="19"/>
          <w:lang w:val="en-GB"/>
        </w:rPr>
        <w:t>.median</w:t>
      </w:r>
      <w:proofErr w:type="spellEnd"/>
      <w:r w:rsidRPr="0006279F">
        <w:rPr>
          <w:rFonts w:ascii="Consolas" w:hAnsi="Consolas" w:cs="Consolas"/>
          <w:b/>
          <w:color w:val="000000"/>
          <w:sz w:val="20"/>
          <w:szCs w:val="19"/>
          <w:lang w:val="en-GB"/>
        </w:rPr>
        <w:t>(</w:t>
      </w:r>
      <w:proofErr w:type="gramEnd"/>
      <w:r w:rsidRPr="0006279F">
        <w:rPr>
          <w:rFonts w:ascii="Consolas" w:hAnsi="Consolas" w:cs="Consolas"/>
          <w:b/>
          <w:color w:val="000000"/>
          <w:sz w:val="20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279F">
        <w:rPr>
          <w:sz w:val="24"/>
        </w:rPr>
        <w:t>function</w:t>
      </w:r>
      <w:r>
        <w:rPr>
          <w:sz w:val="24"/>
        </w:rPr>
        <w:t>.</w:t>
      </w:r>
      <w:r>
        <w:rPr>
          <w:sz w:val="24"/>
        </w:rPr>
        <w:br/>
        <w:t>Note: this is not the same as the mean value. Please investigate what a median is if you're not sure.</w:t>
      </w:r>
      <w:r>
        <w:rPr>
          <w:sz w:val="24"/>
        </w:rPr>
        <w:br/>
      </w:r>
    </w:p>
    <w:p w:rsidR="0006279F" w:rsidRPr="0006279F" w:rsidRDefault="0006279F" w:rsidP="0006279F">
      <w:pPr>
        <w:pStyle w:val="ListParagraph"/>
        <w:rPr>
          <w:sz w:val="24"/>
        </w:rPr>
      </w:pPr>
    </w:p>
    <w:p w:rsidR="0006279F" w:rsidRPr="00D16F23" w:rsidRDefault="00AE4EC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Use the </w:t>
      </w:r>
      <w:proofErr w:type="spellStart"/>
      <w:proofErr w:type="gramStart"/>
      <w:r>
        <w:rPr>
          <w:sz w:val="24"/>
        </w:rPr>
        <w:t>string.format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function to display the min, </w:t>
      </w:r>
      <w:proofErr w:type="spellStart"/>
      <w:r>
        <w:rPr>
          <w:sz w:val="24"/>
        </w:rPr>
        <w:t>max,average</w:t>
      </w:r>
      <w:proofErr w:type="spellEnd"/>
      <w:r>
        <w:rPr>
          <w:sz w:val="24"/>
        </w:rPr>
        <w:t>, mean() and median values.</w:t>
      </w:r>
    </w:p>
    <w:p w:rsidR="00BF3806" w:rsidRDefault="00BF3806" w:rsidP="00BF3806"/>
    <w:p w:rsidR="00637197" w:rsidRDefault="00637197" w:rsidP="00996EDE">
      <w:pPr>
        <w:pStyle w:val="ListParagraph"/>
      </w:pPr>
    </w:p>
    <w:p w:rsidR="00F33F89" w:rsidRPr="006B6DBA" w:rsidRDefault="00F33F89" w:rsidP="00F33F89">
      <w:pPr>
        <w:ind w:left="360"/>
        <w:rPr>
          <w:b/>
        </w:rPr>
      </w:pPr>
      <w:r w:rsidRPr="006B6DBA">
        <w:rPr>
          <w:b/>
        </w:rPr>
        <w:t>*** End ***</w:t>
      </w:r>
      <w:bookmarkStart w:id="0" w:name="_GoBack"/>
      <w:bookmarkEnd w:id="0"/>
    </w:p>
    <w:sectPr w:rsidR="00F33F89" w:rsidRPr="006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0D40EC"/>
    <w:multiLevelType w:val="hybridMultilevel"/>
    <w:tmpl w:val="50F42EB2"/>
    <w:lvl w:ilvl="0" w:tplc="60786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66EBD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EB4464"/>
    <w:multiLevelType w:val="hybridMultilevel"/>
    <w:tmpl w:val="29006DCE"/>
    <w:lvl w:ilvl="0" w:tplc="F3B03F6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7"/>
  </w:num>
  <w:num w:numId="5">
    <w:abstractNumId w:val="14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30"/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5"/>
  </w:num>
  <w:num w:numId="29">
    <w:abstractNumId w:val="31"/>
  </w:num>
  <w:num w:numId="30">
    <w:abstractNumId w:val="26"/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zMyNTUzMzGwtDRR0lEKTi0uzszPAykwqgUAlAjH/SwAAAA="/>
  </w:docVars>
  <w:rsids>
    <w:rsidRoot w:val="007B0785"/>
    <w:rsid w:val="0006279F"/>
    <w:rsid w:val="002D49C8"/>
    <w:rsid w:val="002D4C26"/>
    <w:rsid w:val="00302A02"/>
    <w:rsid w:val="00524C5A"/>
    <w:rsid w:val="00637197"/>
    <w:rsid w:val="00645252"/>
    <w:rsid w:val="006B6DBA"/>
    <w:rsid w:val="006D3D74"/>
    <w:rsid w:val="006E714C"/>
    <w:rsid w:val="00761332"/>
    <w:rsid w:val="007B0785"/>
    <w:rsid w:val="0083569A"/>
    <w:rsid w:val="008752A6"/>
    <w:rsid w:val="008B3C58"/>
    <w:rsid w:val="00996EDE"/>
    <w:rsid w:val="009A2EB5"/>
    <w:rsid w:val="00A9204E"/>
    <w:rsid w:val="00A928DA"/>
    <w:rsid w:val="00AC4CF7"/>
    <w:rsid w:val="00AE4EC2"/>
    <w:rsid w:val="00AF41D8"/>
    <w:rsid w:val="00BD4047"/>
    <w:rsid w:val="00BF3806"/>
    <w:rsid w:val="00C8408D"/>
    <w:rsid w:val="00CB41F3"/>
    <w:rsid w:val="00D16F23"/>
    <w:rsid w:val="00D31070"/>
    <w:rsid w:val="00D44D57"/>
    <w:rsid w:val="00D73A4D"/>
    <w:rsid w:val="00D96352"/>
    <w:rsid w:val="00E8645D"/>
    <w:rsid w:val="00E92943"/>
    <w:rsid w:val="00EB54F3"/>
    <w:rsid w:val="00EF2B74"/>
    <w:rsid w:val="00F33F89"/>
    <w:rsid w:val="00F81141"/>
    <w:rsid w:val="00F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094E-DE09-4A6E-8606-F2DAA28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5</SequenceNumber>
    <IsBuildFile xmlns="EA88A2C6-51B0-48D6-B247-D51B86830AFC" xsi:nil="true"/>
  </documentManagement>
</p:properties>
</file>

<file path=customXml/itemProps1.xml><?xml version="1.0" encoding="utf-8"?>
<ds:datastoreItem xmlns:ds="http://schemas.openxmlformats.org/officeDocument/2006/customXml" ds:itemID="{B101BA0B-D86B-4AB9-AB40-3C21AF1613AA}"/>
</file>

<file path=customXml/itemProps2.xml><?xml version="1.0" encoding="utf-8"?>
<ds:datastoreItem xmlns:ds="http://schemas.openxmlformats.org/officeDocument/2006/customXml" ds:itemID="{B5A6F37F-57E9-4E81-9718-CBD39EB478DC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155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26</cp:revision>
  <dcterms:created xsi:type="dcterms:W3CDTF">2019-01-15T21:03:00Z</dcterms:created>
  <dcterms:modified xsi:type="dcterms:W3CDTF">2019-07-01T18:17:00Z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