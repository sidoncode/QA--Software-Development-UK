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10" w:rsidRPr="008745D9" w:rsidRDefault="00403D4F" w:rsidP="00831E10">
      <w:pPr>
        <w:pStyle w:val="Heading1"/>
        <w:rPr>
          <w:b/>
        </w:rPr>
      </w:pPr>
      <w:r w:rsidRPr="00B50DD4">
        <w:rPr>
          <w:b/>
        </w:rPr>
        <w:t xml:space="preserve">Chapter </w:t>
      </w:r>
      <w:r w:rsidR="008745D9">
        <w:rPr>
          <w:b/>
        </w:rPr>
        <w:t>01</w:t>
      </w:r>
      <w:r w:rsidR="00F2133A">
        <w:rPr>
          <w:b/>
        </w:rPr>
        <w:t>, Python Programming basics lab</w:t>
      </w:r>
      <w:r w:rsidRPr="00B50DD4">
        <w:rPr>
          <w:b/>
        </w:rPr>
        <w:br/>
      </w:r>
    </w:p>
    <w:p w:rsidR="00831E10" w:rsidRPr="00216513" w:rsidRDefault="00831E10" w:rsidP="00831E10">
      <w:pPr>
        <w:pStyle w:val="Heading2"/>
        <w:rPr>
          <w:b/>
        </w:rPr>
      </w:pPr>
      <w:r w:rsidRPr="00216513">
        <w:rPr>
          <w:b/>
        </w:rPr>
        <w:t xml:space="preserve">Objective </w:t>
      </w:r>
    </w:p>
    <w:p w:rsidR="00216513" w:rsidRDefault="00216513" w:rsidP="00831E10"/>
    <w:p w:rsidR="00F2133A" w:rsidRDefault="00831E10" w:rsidP="00831E10">
      <w:r>
        <w:t xml:space="preserve">In this lab you'll use Visual Studio to create a Python application. </w:t>
      </w:r>
    </w:p>
    <w:p w:rsidR="00F2133A" w:rsidRDefault="00F2133A" w:rsidP="00831E10">
      <w:r>
        <w:t xml:space="preserve">You will </w:t>
      </w:r>
      <w:r w:rsidR="00D23B94">
        <w:t xml:space="preserve">as user to </w:t>
      </w:r>
      <w:r>
        <w:t xml:space="preserve">input </w:t>
      </w:r>
      <w:r w:rsidR="00D23B94">
        <w:t xml:space="preserve">values using keyboard </w:t>
      </w:r>
      <w:r>
        <w:t xml:space="preserve">and display information. </w:t>
      </w:r>
    </w:p>
    <w:p w:rsidR="00831E10" w:rsidRDefault="00F2133A" w:rsidP="00831E10">
      <w:r>
        <w:t>You'll also use casting to convert strings to integers and floats</w:t>
      </w:r>
      <w:r w:rsidR="00831E10">
        <w:t>.</w:t>
      </w:r>
    </w:p>
    <w:p w:rsidR="00831E10" w:rsidRDefault="00831E10" w:rsidP="00831E10"/>
    <w:p w:rsidR="00100DEE" w:rsidRDefault="00100DEE" w:rsidP="00831E10">
      <w:r w:rsidRPr="00100DEE">
        <w:rPr>
          <w:b/>
        </w:rPr>
        <w:t>Duration:</w:t>
      </w:r>
      <w:r>
        <w:t xml:space="preserve"> 30 minutes. Please note there are three parts in this lab.</w:t>
      </w:r>
    </w:p>
    <w:p w:rsidR="00100DEE" w:rsidRDefault="00100DEE" w:rsidP="00831E10"/>
    <w:p w:rsidR="00100DEE" w:rsidRDefault="00100DEE" w:rsidP="00831E10"/>
    <w:p w:rsidR="00F2133A" w:rsidRDefault="00831E10" w:rsidP="00F2133A">
      <w:pPr>
        <w:pStyle w:val="Heading2"/>
        <w:rPr>
          <w:b/>
        </w:rPr>
      </w:pPr>
      <w:r w:rsidRPr="00216513">
        <w:rPr>
          <w:b/>
        </w:rPr>
        <w:t>Part 1</w:t>
      </w:r>
      <w:r w:rsidR="00216513" w:rsidRPr="00216513">
        <w:rPr>
          <w:b/>
        </w:rPr>
        <w:t xml:space="preserve"> - </w:t>
      </w:r>
      <w:r w:rsidRPr="00216513">
        <w:rPr>
          <w:b/>
        </w:rPr>
        <w:t>Display Hello World!</w:t>
      </w:r>
      <w:r w:rsidR="00216513">
        <w:rPr>
          <w:b/>
        </w:rPr>
        <w:br/>
      </w:r>
    </w:p>
    <w:p w:rsidR="00F2133A" w:rsidRPr="00216513" w:rsidRDefault="00F2133A" w:rsidP="00F2133A">
      <w:pPr>
        <w:pStyle w:val="Heading2"/>
        <w:rPr>
          <w:b/>
        </w:rPr>
      </w:pPr>
      <w:r w:rsidRPr="00216513">
        <w:rPr>
          <w:b/>
        </w:rPr>
        <w:t xml:space="preserve">Objective </w:t>
      </w:r>
    </w:p>
    <w:p w:rsidR="00F2133A" w:rsidRDefault="00F2133A" w:rsidP="00F2133A"/>
    <w:p w:rsidR="00F2133A" w:rsidRDefault="00F2133A" w:rsidP="00F2133A">
      <w:r>
        <w:t>In this lab you'll use Visual Studio to create a Python application. Your code will display text to console. You'll then create two variables and display them within a sentence.</w:t>
      </w:r>
    </w:p>
    <w:p w:rsidR="00831E10" w:rsidRPr="00216513" w:rsidRDefault="00831E10" w:rsidP="00216513">
      <w:pPr>
        <w:pStyle w:val="Heading2"/>
        <w:rPr>
          <w:b/>
        </w:rPr>
      </w:pPr>
    </w:p>
    <w:p w:rsidR="00831E10" w:rsidRDefault="00831E10" w:rsidP="00831E10">
      <w:pPr>
        <w:pStyle w:val="ListParagraph"/>
        <w:numPr>
          <w:ilvl w:val="0"/>
          <w:numId w:val="24"/>
        </w:numPr>
      </w:pPr>
      <w:r>
        <w:t>S</w:t>
      </w:r>
      <w:r w:rsidR="00D46C4D">
        <w:t>tart Visual studio and create a Python</w:t>
      </w:r>
      <w:r>
        <w:t xml:space="preserve"> application. </w:t>
      </w:r>
      <w:r>
        <w:br/>
      </w:r>
      <w:r w:rsidR="00D46C4D">
        <w:t xml:space="preserve">Name tis application as </w:t>
      </w:r>
      <w:r w:rsidR="00D46C4D" w:rsidRPr="00D46C4D">
        <w:rPr>
          <w:b/>
        </w:rPr>
        <w:t>Lab1</w:t>
      </w:r>
      <w:r w:rsidR="00D46C4D">
        <w:t xml:space="preserve"> and</w:t>
      </w:r>
      <w:r>
        <w:t xml:space="preserve"> take a good note of where it's saved.</w:t>
      </w:r>
      <w:r w:rsidR="00D46C4D">
        <w:br/>
      </w:r>
      <w:r>
        <w:br/>
      </w:r>
    </w:p>
    <w:p w:rsidR="00831E10" w:rsidRDefault="00831E10">
      <w:r w:rsidRPr="00831E10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22DC5A6" wp14:editId="0A50A670">
            <wp:simplePos x="0" y="0"/>
            <wp:positionH relativeFrom="margin">
              <wp:posOffset>3054350</wp:posOffset>
            </wp:positionH>
            <wp:positionV relativeFrom="paragraph">
              <wp:posOffset>55880</wp:posOffset>
            </wp:positionV>
            <wp:extent cx="2879240" cy="1762519"/>
            <wp:effectExtent l="323850" t="323850" r="321310" b="33337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240" cy="176251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E10" w:rsidRDefault="00216513">
      <w:r w:rsidRPr="00831E10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6FBFF5D" wp14:editId="00CE6DA3">
            <wp:simplePos x="0" y="0"/>
            <wp:positionH relativeFrom="margin">
              <wp:posOffset>114935</wp:posOffset>
            </wp:positionH>
            <wp:positionV relativeFrom="paragraph">
              <wp:posOffset>144780</wp:posOffset>
            </wp:positionV>
            <wp:extent cx="2717047" cy="514350"/>
            <wp:effectExtent l="0" t="0" r="762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047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E10" w:rsidRDefault="00831E10"/>
    <w:p w:rsidR="00831E10" w:rsidRDefault="00831E10"/>
    <w:p w:rsidR="00831E10" w:rsidRDefault="00831E10"/>
    <w:p w:rsidR="00831E10" w:rsidRDefault="00831E10"/>
    <w:p w:rsidR="00831E10" w:rsidRDefault="00831E10"/>
    <w:p w:rsidR="00831E10" w:rsidRDefault="00831E10"/>
    <w:p w:rsidR="00831E10" w:rsidRDefault="00831E10"/>
    <w:p w:rsidR="00831E10" w:rsidRDefault="00831E10"/>
    <w:p w:rsidR="00831E10" w:rsidRDefault="00831E10"/>
    <w:p w:rsidR="00216513" w:rsidRDefault="00216513"/>
    <w:p w:rsidR="00D23B94" w:rsidRDefault="00D23B94"/>
    <w:p w:rsidR="00D23B94" w:rsidRDefault="00D23B94"/>
    <w:p w:rsidR="00D23B94" w:rsidRPr="008A3B22" w:rsidRDefault="00D23B94" w:rsidP="00D23B94">
      <w:pPr>
        <w:rPr>
          <w:b/>
        </w:rPr>
      </w:pPr>
      <w:r>
        <w:t xml:space="preserve">Note: If the option is not available, please follow the instruction below in steps </w:t>
      </w:r>
      <w:proofErr w:type="gramStart"/>
      <w:r>
        <w:t>a &amp;</w:t>
      </w:r>
      <w:proofErr w:type="gramEnd"/>
      <w:r>
        <w:t xml:space="preserve"> b:</w:t>
      </w:r>
      <w:r>
        <w:br/>
      </w:r>
    </w:p>
    <w:p w:rsidR="00D23B94" w:rsidRDefault="00D23B94" w:rsidP="00D23B94">
      <w:pPr>
        <w:pStyle w:val="ListParagraph"/>
        <w:numPr>
          <w:ilvl w:val="0"/>
          <w:numId w:val="29"/>
        </w:numPr>
      </w:pPr>
      <w:r>
        <w:t xml:space="preserve">Open Visual Studio and then click Tools </w:t>
      </w:r>
      <w:r>
        <w:sym w:font="Webdings" w:char="F034"/>
      </w:r>
      <w:r>
        <w:t>'Get Tools and Features…'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 wp14:anchorId="66505053" wp14:editId="32265D5D">
            <wp:extent cx="3003550" cy="731069"/>
            <wp:effectExtent l="19050" t="19050" r="2540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251" cy="732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3B94" w:rsidRDefault="00D23B94" w:rsidP="00D23B94">
      <w:pPr>
        <w:pStyle w:val="ListParagraph"/>
      </w:pPr>
    </w:p>
    <w:p w:rsidR="00D23B94" w:rsidRDefault="00D23B94" w:rsidP="00D23B94">
      <w:pPr>
        <w:pStyle w:val="ListParagraph"/>
        <w:numPr>
          <w:ilvl w:val="0"/>
          <w:numId w:val="29"/>
        </w:numPr>
      </w:pPr>
      <w:r>
        <w:t>Select Python from the list and then click the Modify button.</w:t>
      </w:r>
      <w:r>
        <w:br/>
      </w:r>
      <w:r>
        <w:rPr>
          <w:noProof/>
          <w:lang w:val="en-GB" w:eastAsia="en-GB"/>
        </w:rPr>
        <w:drawing>
          <wp:inline distT="0" distB="0" distL="0" distR="0" wp14:anchorId="04D89121" wp14:editId="03445863">
            <wp:extent cx="3373120" cy="812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12" cy="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94" w:rsidRDefault="00D23B94" w:rsidP="00D23B94">
      <w:pPr>
        <w:pStyle w:val="ListParagraph"/>
      </w:pPr>
    </w:p>
    <w:p w:rsidR="00D23B94" w:rsidRDefault="00D23B94" w:rsidP="00D23B94">
      <w:pPr>
        <w:pStyle w:val="ListParagraph"/>
      </w:pPr>
      <w:r>
        <w:t>Note: You</w:t>
      </w:r>
      <w:r>
        <w:t>'</w:t>
      </w:r>
      <w:r>
        <w:t xml:space="preserve">ll have to close </w:t>
      </w:r>
      <w:r>
        <w:t xml:space="preserve">the </w:t>
      </w:r>
      <w:r>
        <w:t xml:space="preserve">Visual Studio </w:t>
      </w:r>
      <w:r>
        <w:t xml:space="preserve">application </w:t>
      </w:r>
      <w:r>
        <w:t xml:space="preserve">because the Installer </w:t>
      </w:r>
      <w:r>
        <w:t xml:space="preserve">needs </w:t>
      </w:r>
      <w:r>
        <w:t xml:space="preserve">to </w:t>
      </w:r>
      <w:r>
        <w:t>modify it.</w:t>
      </w:r>
    </w:p>
    <w:p w:rsidR="00D23B94" w:rsidRDefault="00D23B94"/>
    <w:p w:rsidR="00D23B94" w:rsidRDefault="00D23B94"/>
    <w:p w:rsidR="00831E10" w:rsidRDefault="00831E10" w:rsidP="00831E10">
      <w:pPr>
        <w:pStyle w:val="ListParagraph"/>
        <w:numPr>
          <w:ilvl w:val="0"/>
          <w:numId w:val="24"/>
        </w:numPr>
      </w:pPr>
      <w:r>
        <w:t>Type</w:t>
      </w:r>
      <w:r w:rsidR="00D46C4D">
        <w:t xml:space="preserve"> the following text</w:t>
      </w:r>
      <w:r w:rsidR="00D23B94">
        <w:t xml:space="preserve"> in the code page that is open</w:t>
      </w:r>
      <w:r w:rsidR="00D46C4D">
        <w:t>:</w:t>
      </w:r>
      <w:r>
        <w:t xml:space="preserve"> </w:t>
      </w:r>
      <w:r>
        <w:br/>
      </w:r>
      <w:proofErr w:type="gramStart"/>
      <w:r w:rsidRPr="00831E10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gramEnd"/>
      <w:r w:rsidRPr="00831E10">
        <w:rPr>
          <w:rFonts w:ascii="Consolas" w:hAnsi="Consolas" w:cs="Consolas"/>
          <w:b/>
          <w:color w:val="A31515"/>
          <w:szCs w:val="19"/>
          <w:lang w:val="en-GB"/>
        </w:rPr>
        <w:t>'Hello World!'</w:t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)</w:t>
      </w:r>
      <w:r w:rsidR="008B5354">
        <w:rPr>
          <w:rFonts w:ascii="Consolas" w:hAnsi="Consolas" w:cs="Consolas"/>
          <w:b/>
          <w:color w:val="000000"/>
          <w:szCs w:val="19"/>
          <w:lang w:val="en-GB"/>
        </w:rPr>
        <w:br/>
      </w:r>
    </w:p>
    <w:p w:rsidR="00831E10" w:rsidRDefault="00831E10" w:rsidP="00831E10">
      <w:pPr>
        <w:pStyle w:val="ListParagraph"/>
        <w:numPr>
          <w:ilvl w:val="0"/>
          <w:numId w:val="24"/>
        </w:numPr>
      </w:pPr>
      <w:r>
        <w:t xml:space="preserve">Press </w:t>
      </w:r>
      <w:r w:rsidR="00216513">
        <w:rPr>
          <w:b/>
        </w:rPr>
        <w:t>c</w:t>
      </w:r>
      <w:r w:rsidRPr="00831E10">
        <w:rPr>
          <w:b/>
        </w:rPr>
        <w:t>trl-s</w:t>
      </w:r>
      <w:r>
        <w:t xml:space="preserve"> to save</w:t>
      </w:r>
      <w:r w:rsidR="00D46C4D">
        <w:t>.</w:t>
      </w:r>
    </w:p>
    <w:p w:rsidR="00D46C4D" w:rsidRDefault="00D46C4D" w:rsidP="00D46C4D">
      <w:pPr>
        <w:pStyle w:val="ListParagraph"/>
      </w:pPr>
    </w:p>
    <w:p w:rsidR="00831E10" w:rsidRDefault="00D46C4D" w:rsidP="00831E10">
      <w:pPr>
        <w:pStyle w:val="ListParagraph"/>
        <w:numPr>
          <w:ilvl w:val="0"/>
          <w:numId w:val="24"/>
        </w:numPr>
      </w:pPr>
      <w:r>
        <w:t xml:space="preserve">Press the </w:t>
      </w:r>
      <w:r w:rsidR="00831E10" w:rsidRPr="00831E10">
        <w:rPr>
          <w:b/>
        </w:rPr>
        <w:t>F5</w:t>
      </w:r>
      <w:r w:rsidR="00831E10">
        <w:t xml:space="preserve"> </w:t>
      </w:r>
      <w:r>
        <w:t xml:space="preserve">key </w:t>
      </w:r>
      <w:r w:rsidR="00831E10">
        <w:t>to run</w:t>
      </w:r>
      <w:r>
        <w:t>.</w:t>
      </w:r>
    </w:p>
    <w:p w:rsidR="00D46C4D" w:rsidRDefault="00D46C4D" w:rsidP="00D46C4D">
      <w:pPr>
        <w:pStyle w:val="ListParagraph"/>
      </w:pPr>
    </w:p>
    <w:p w:rsidR="00216513" w:rsidRDefault="00D46C4D" w:rsidP="00831E10">
      <w:pPr>
        <w:pStyle w:val="ListParagraph"/>
        <w:numPr>
          <w:ilvl w:val="0"/>
          <w:numId w:val="24"/>
        </w:numPr>
      </w:pPr>
      <w:r>
        <w:t xml:space="preserve">When the program stops running, press </w:t>
      </w:r>
      <w:r w:rsidRPr="00D46C4D">
        <w:rPr>
          <w:b/>
        </w:rPr>
        <w:t>ctrl-F5</w:t>
      </w:r>
      <w:r>
        <w:t xml:space="preserve"> to run in non-debug mode.</w:t>
      </w:r>
      <w:r>
        <w:br/>
        <w:t>Please note that it runs much faster.</w:t>
      </w:r>
      <w:r>
        <w:br/>
        <w:t>We will discover the debugging feature of the development environment at a later date.</w:t>
      </w:r>
      <w:r w:rsidR="00D23B94">
        <w:br/>
      </w:r>
      <w:r w:rsidR="00D23B94">
        <w:br/>
      </w:r>
    </w:p>
    <w:p w:rsidR="00831E10" w:rsidRDefault="00831E10" w:rsidP="00216513">
      <w:pPr>
        <w:pStyle w:val="Heading2"/>
      </w:pPr>
      <w:r w:rsidRPr="00216513">
        <w:rPr>
          <w:b/>
        </w:rPr>
        <w:t>Part 2</w:t>
      </w:r>
      <w:r w:rsidR="00216513">
        <w:rPr>
          <w:b/>
        </w:rPr>
        <w:t xml:space="preserve"> - </w:t>
      </w:r>
      <w:r w:rsidRPr="00216513">
        <w:rPr>
          <w:b/>
        </w:rPr>
        <w:t>Disp</w:t>
      </w:r>
      <w:r w:rsidR="00216513">
        <w:rPr>
          <w:b/>
        </w:rPr>
        <w:t>lay a message using variables</w:t>
      </w:r>
      <w:r>
        <w:t xml:space="preserve"> </w:t>
      </w:r>
    </w:p>
    <w:p w:rsidR="00831E10" w:rsidRDefault="00831E10" w:rsidP="00831E10">
      <w:pPr>
        <w:pStyle w:val="Heading3"/>
      </w:pPr>
    </w:p>
    <w:p w:rsidR="00831E10" w:rsidRDefault="00831E10" w:rsidP="00831E10">
      <w:pPr>
        <w:pStyle w:val="ListParagraph"/>
        <w:numPr>
          <w:ilvl w:val="0"/>
          <w:numId w:val="25"/>
        </w:numPr>
      </w:pPr>
      <w:r>
        <w:t xml:space="preserve">Create two variables to hold someone's name and age. </w:t>
      </w:r>
      <w:r w:rsidR="00886D65">
        <w:br/>
      </w:r>
      <w:r>
        <w:t>In the code window, just below the last print() statement</w:t>
      </w:r>
      <w:r w:rsidR="00886D65">
        <w:t>,</w:t>
      </w:r>
      <w:r>
        <w:t xml:space="preserve"> type:</w:t>
      </w:r>
      <w:r>
        <w:br/>
      </w:r>
    </w:p>
    <w:p w:rsidR="00831E10" w:rsidRPr="00831E10" w:rsidRDefault="00831E10" w:rsidP="00831E10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831E10">
        <w:rPr>
          <w:rFonts w:ascii="Consolas" w:hAnsi="Consolas" w:cs="Consolas"/>
          <w:b/>
          <w:color w:val="000000"/>
          <w:szCs w:val="19"/>
          <w:lang w:val="en-GB"/>
        </w:rPr>
        <w:t>username</w:t>
      </w:r>
      <w:proofErr w:type="gramEnd"/>
      <w:r w:rsidRPr="00831E10">
        <w:rPr>
          <w:rFonts w:ascii="Consolas" w:hAnsi="Consolas" w:cs="Consolas"/>
          <w:b/>
          <w:color w:val="000000"/>
          <w:szCs w:val="19"/>
          <w:lang w:val="en-GB"/>
        </w:rPr>
        <w:t>=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:rsidR="00831E10" w:rsidRPr="00831E10" w:rsidRDefault="00831E10" w:rsidP="00831E10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831E10">
        <w:rPr>
          <w:rFonts w:ascii="Consolas" w:hAnsi="Consolas" w:cs="Consolas"/>
          <w:b/>
          <w:color w:val="000000"/>
          <w:szCs w:val="19"/>
          <w:lang w:val="en-GB"/>
        </w:rPr>
        <w:t>age=</w:t>
      </w:r>
      <w:proofErr w:type="gramEnd"/>
      <w:r w:rsidRPr="00831E10">
        <w:rPr>
          <w:rFonts w:ascii="Consolas" w:hAnsi="Consolas" w:cs="Consolas"/>
          <w:b/>
          <w:color w:val="000000"/>
          <w:szCs w:val="19"/>
          <w:lang w:val="en-GB"/>
        </w:rPr>
        <w:t>32</w:t>
      </w:r>
    </w:p>
    <w:p w:rsidR="00831E10" w:rsidRPr="00831E10" w:rsidRDefault="00831E10" w:rsidP="00831E10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831E10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 w:rsidRPr="00831E10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831E10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:rsidR="00831E10" w:rsidRDefault="00831E10"/>
    <w:p w:rsidR="00831E10" w:rsidRDefault="00831E10" w:rsidP="00831E10">
      <w:pPr>
        <w:pStyle w:val="ListParagraph"/>
        <w:numPr>
          <w:ilvl w:val="0"/>
          <w:numId w:val="25"/>
        </w:numPr>
      </w:pPr>
      <w:r>
        <w:t xml:space="preserve">Press </w:t>
      </w:r>
      <w:r w:rsidR="00216513">
        <w:rPr>
          <w:b/>
        </w:rPr>
        <w:t>c</w:t>
      </w:r>
      <w:r w:rsidRPr="00831E10">
        <w:rPr>
          <w:b/>
        </w:rPr>
        <w:t>trl-s</w:t>
      </w:r>
      <w:r>
        <w:t xml:space="preserve"> to save</w:t>
      </w:r>
      <w:r w:rsidR="008B5354">
        <w:br/>
      </w:r>
    </w:p>
    <w:p w:rsidR="00216513" w:rsidRDefault="00831E10" w:rsidP="002354F4">
      <w:pPr>
        <w:pStyle w:val="ListParagraph"/>
        <w:numPr>
          <w:ilvl w:val="0"/>
          <w:numId w:val="25"/>
        </w:numPr>
      </w:pPr>
      <w:r>
        <w:t xml:space="preserve">Press the key </w:t>
      </w:r>
      <w:r w:rsidRPr="00216513">
        <w:rPr>
          <w:b/>
        </w:rPr>
        <w:t>F5</w:t>
      </w:r>
      <w:r>
        <w:t xml:space="preserve"> to run</w:t>
      </w:r>
      <w:r w:rsidR="00100DEE">
        <w:br/>
      </w:r>
    </w:p>
    <w:p w:rsidR="008B5354" w:rsidRDefault="008B5354" w:rsidP="00216513">
      <w:pPr>
        <w:pStyle w:val="ListParagraph"/>
        <w:numPr>
          <w:ilvl w:val="0"/>
          <w:numId w:val="25"/>
        </w:numPr>
      </w:pPr>
      <w:r>
        <w:t>Stop running the code and make the following changes.</w:t>
      </w:r>
      <w:r>
        <w:br/>
      </w:r>
    </w:p>
    <w:p w:rsidR="00216513" w:rsidRDefault="00216513" w:rsidP="00216513">
      <w:pPr>
        <w:pStyle w:val="ListParagraph"/>
        <w:numPr>
          <w:ilvl w:val="0"/>
          <w:numId w:val="25"/>
        </w:numPr>
      </w:pPr>
      <w:r>
        <w:t>Modify your code to use the '+' character to add strings</w:t>
      </w:r>
    </w:p>
    <w:p w:rsidR="008B5354" w:rsidRDefault="008B5354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</w:p>
    <w:p w:rsidR="00216513" w:rsidRPr="00831E10" w:rsidRDefault="00216513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831E10">
        <w:rPr>
          <w:rFonts w:ascii="Consolas" w:hAnsi="Consolas" w:cs="Consolas"/>
          <w:b/>
          <w:color w:val="000000"/>
          <w:szCs w:val="19"/>
          <w:lang w:val="en-GB"/>
        </w:rPr>
        <w:t>username</w:t>
      </w:r>
      <w:proofErr w:type="gramEnd"/>
      <w:r w:rsidRPr="00831E10">
        <w:rPr>
          <w:rFonts w:ascii="Consolas" w:hAnsi="Consolas" w:cs="Consolas"/>
          <w:b/>
          <w:color w:val="000000"/>
          <w:szCs w:val="19"/>
          <w:lang w:val="en-GB"/>
        </w:rPr>
        <w:t>=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'Bob'</w:t>
      </w:r>
    </w:p>
    <w:p w:rsidR="00216513" w:rsidRPr="00831E10" w:rsidRDefault="00216513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831E10">
        <w:rPr>
          <w:rFonts w:ascii="Consolas" w:hAnsi="Consolas" w:cs="Consolas"/>
          <w:b/>
          <w:color w:val="000000"/>
          <w:szCs w:val="19"/>
          <w:lang w:val="en-GB"/>
        </w:rPr>
        <w:t>age=</w:t>
      </w:r>
      <w:proofErr w:type="gramEnd"/>
      <w:r w:rsidRPr="00831E10">
        <w:rPr>
          <w:rFonts w:ascii="Consolas" w:hAnsi="Consolas" w:cs="Consolas"/>
          <w:b/>
          <w:color w:val="000000"/>
          <w:szCs w:val="19"/>
          <w:lang w:val="en-GB"/>
        </w:rPr>
        <w:t>32</w:t>
      </w:r>
    </w:p>
    <w:p w:rsidR="00216513" w:rsidRPr="00831E10" w:rsidRDefault="00216513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>
        <w:rPr>
          <w:rFonts w:ascii="Consolas" w:hAnsi="Consolas" w:cs="Consolas"/>
          <w:b/>
          <w:color w:val="000000"/>
          <w:szCs w:val="19"/>
          <w:lang w:val="en-GB"/>
        </w:rPr>
        <w:t>username+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'is'</w:t>
      </w:r>
      <w:r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Pr="00831E10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831E10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831E10">
        <w:rPr>
          <w:rFonts w:ascii="Consolas" w:hAnsi="Consolas" w:cs="Consolas"/>
          <w:b/>
          <w:color w:val="000000"/>
          <w:szCs w:val="19"/>
          <w:lang w:val="en-GB"/>
        </w:rPr>
        <w:t>)</w:t>
      </w:r>
      <w:r>
        <w:rPr>
          <w:rFonts w:ascii="Consolas" w:hAnsi="Consolas" w:cs="Consolas"/>
          <w:b/>
          <w:color w:val="000000"/>
          <w:szCs w:val="19"/>
          <w:lang w:val="en-GB"/>
        </w:rPr>
        <w:br/>
      </w:r>
    </w:p>
    <w:p w:rsidR="00216513" w:rsidRDefault="00216513" w:rsidP="00216513">
      <w:pPr>
        <w:pStyle w:val="ListParagraph"/>
        <w:numPr>
          <w:ilvl w:val="0"/>
          <w:numId w:val="25"/>
        </w:numPr>
      </w:pPr>
      <w:r>
        <w:t xml:space="preserve">Press </w:t>
      </w:r>
      <w:r>
        <w:rPr>
          <w:b/>
        </w:rPr>
        <w:t>c</w:t>
      </w:r>
      <w:r w:rsidRPr="00831E10">
        <w:rPr>
          <w:b/>
        </w:rPr>
        <w:t>trl-s</w:t>
      </w:r>
      <w:r>
        <w:t xml:space="preserve"> to save</w:t>
      </w:r>
      <w:r w:rsidR="00D23B94">
        <w:br/>
      </w:r>
    </w:p>
    <w:p w:rsidR="00216513" w:rsidRDefault="00216513" w:rsidP="00216513">
      <w:pPr>
        <w:pStyle w:val="ListParagraph"/>
        <w:numPr>
          <w:ilvl w:val="0"/>
          <w:numId w:val="25"/>
        </w:numPr>
      </w:pPr>
      <w:r>
        <w:lastRenderedPageBreak/>
        <w:t xml:space="preserve">Press the key </w:t>
      </w:r>
      <w:r w:rsidRPr="00831E10">
        <w:rPr>
          <w:b/>
        </w:rPr>
        <w:t>F5</w:t>
      </w:r>
      <w:r>
        <w:t xml:space="preserve"> or </w:t>
      </w:r>
      <w:r w:rsidRPr="00216513">
        <w:rPr>
          <w:b/>
        </w:rPr>
        <w:t>ctrl-F5</w:t>
      </w:r>
      <w:r>
        <w:t xml:space="preserve"> to run. </w:t>
      </w:r>
      <w:proofErr w:type="gramStart"/>
      <w:r>
        <w:rPr>
          <w:b/>
        </w:rPr>
        <w:t>c</w:t>
      </w:r>
      <w:r w:rsidRPr="00216513">
        <w:rPr>
          <w:b/>
        </w:rPr>
        <w:t>trl-F5</w:t>
      </w:r>
      <w:proofErr w:type="gramEnd"/>
      <w:r>
        <w:t xml:space="preserve"> runs a lot faster because it runs in none debug mode (seen later).</w:t>
      </w:r>
      <w:r>
        <w:br/>
      </w:r>
    </w:p>
    <w:p w:rsidR="00216513" w:rsidRDefault="00216513" w:rsidP="00216513">
      <w:pPr>
        <w:pStyle w:val="ListParagraph"/>
        <w:numPr>
          <w:ilvl w:val="0"/>
          <w:numId w:val="25"/>
        </w:numPr>
      </w:pPr>
      <w:r>
        <w:t>Does the output look right or strings are stuck together. That's what + and strings does!</w:t>
      </w:r>
    </w:p>
    <w:p w:rsidR="00216513" w:rsidRPr="00831E10" w:rsidRDefault="00D23B94" w:rsidP="0021651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>
        <w:br/>
      </w:r>
      <w:r w:rsidR="00216513">
        <w:t>Modify the print statement by inserting three spaces in the strings like</w:t>
      </w:r>
      <w:proofErr w:type="gramStart"/>
      <w:r w:rsidR="00216513">
        <w:t>:</w:t>
      </w:r>
      <w:proofErr w:type="gramEnd"/>
      <w:r w:rsidR="00216513">
        <w:br/>
      </w:r>
      <w:r w:rsidR="00216513" w:rsidRPr="00831E10">
        <w:rPr>
          <w:rFonts w:ascii="Consolas" w:hAnsi="Consolas" w:cs="Consolas"/>
          <w:b/>
          <w:color w:val="000000"/>
          <w:szCs w:val="19"/>
          <w:lang w:val="en-GB"/>
        </w:rPr>
        <w:t>print(username,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'</w:t>
      </w:r>
      <w:r w:rsidR="00216513">
        <w:rPr>
          <w:rFonts w:ascii="Consolas" w:hAnsi="Consolas" w:cs="Consolas"/>
          <w:b/>
          <w:color w:val="A31515"/>
          <w:szCs w:val="19"/>
          <w:lang w:val="en-GB"/>
        </w:rPr>
        <w:t xml:space="preserve"> 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is</w:t>
      </w:r>
      <w:r w:rsidR="00216513">
        <w:rPr>
          <w:rFonts w:ascii="Consolas" w:hAnsi="Consolas" w:cs="Consolas"/>
          <w:b/>
          <w:color w:val="A31515"/>
          <w:szCs w:val="19"/>
          <w:lang w:val="en-GB"/>
        </w:rPr>
        <w:t xml:space="preserve"> 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'</w:t>
      </w:r>
      <w:r w:rsidR="00216513">
        <w:rPr>
          <w:rFonts w:ascii="Consolas" w:hAnsi="Consolas" w:cs="Consolas"/>
          <w:b/>
          <w:color w:val="000000"/>
          <w:szCs w:val="19"/>
          <w:lang w:val="en-GB"/>
        </w:rPr>
        <w:t>+age+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'</w:t>
      </w:r>
      <w:r w:rsidR="00216513">
        <w:rPr>
          <w:rFonts w:ascii="Consolas" w:hAnsi="Consolas" w:cs="Consolas"/>
          <w:b/>
          <w:color w:val="A31515"/>
          <w:szCs w:val="19"/>
          <w:lang w:val="en-GB"/>
        </w:rPr>
        <w:t xml:space="preserve"> </w:t>
      </w:r>
      <w:r w:rsidR="00216513" w:rsidRPr="00831E10">
        <w:rPr>
          <w:rFonts w:ascii="Consolas" w:hAnsi="Consolas" w:cs="Consolas"/>
          <w:b/>
          <w:color w:val="A31515"/>
          <w:szCs w:val="19"/>
          <w:lang w:val="en-GB"/>
        </w:rPr>
        <w:t>years old'</w:t>
      </w:r>
      <w:r w:rsidR="00216513" w:rsidRPr="00831E10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:rsidR="00100DEE" w:rsidRDefault="00216513" w:rsidP="00216513">
      <w:pPr>
        <w:pStyle w:val="ListParagraph"/>
        <w:rPr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D58A0" wp14:editId="214DBA95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82550" cy="76200"/>
                <wp:effectExtent l="19050" t="19050" r="3175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DCD5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198pt;margin-top:.4pt;width:6.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D58A0" wp14:editId="214DBA95">
                <wp:simplePos x="0" y="0"/>
                <wp:positionH relativeFrom="column">
                  <wp:posOffset>1930400</wp:posOffset>
                </wp:positionH>
                <wp:positionV relativeFrom="paragraph">
                  <wp:posOffset>-1270</wp:posOffset>
                </wp:positionV>
                <wp:extent cx="82550" cy="76200"/>
                <wp:effectExtent l="19050" t="19050" r="3175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CCA61" id="Up Arrow 2" o:spid="_x0000_s1026" type="#_x0000_t68" style="position:absolute;margin-left:152pt;margin-top:-.1pt;width:6.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-1270</wp:posOffset>
                </wp:positionV>
                <wp:extent cx="82550" cy="76200"/>
                <wp:effectExtent l="19050" t="19050" r="31750" b="1905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993CE" id="Up Arrow 1" o:spid="_x0000_s1026" type="#_x0000_t68" style="position:absolute;margin-left:131pt;margin-top:-.1pt;width:6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" adj="10800" fillcolor="#5b9bd5 [3204]" strokecolor="#1f4d78 [1604]" strokeweight="1pt"/>
            </w:pict>
          </mc:Fallback>
        </mc:AlternateContent>
      </w:r>
      <w:r>
        <w:br/>
      </w:r>
    </w:p>
    <w:p w:rsidR="00100DEE" w:rsidRDefault="00100DEE" w:rsidP="00100DEE">
      <w:pPr>
        <w:pStyle w:val="ListParagraph"/>
        <w:numPr>
          <w:ilvl w:val="0"/>
          <w:numId w:val="25"/>
        </w:numPr>
      </w:pPr>
      <w:r>
        <w:t>Save and run your code</w:t>
      </w:r>
    </w:p>
    <w:p w:rsidR="00216513" w:rsidRPr="00B87370" w:rsidRDefault="00216513" w:rsidP="00100DEE">
      <w:pPr>
        <w:pStyle w:val="ListParagraph"/>
        <w:rPr>
          <w:b/>
          <w:sz w:val="24"/>
        </w:rPr>
      </w:pPr>
      <w:r>
        <w:rPr>
          <w:b/>
          <w:sz w:val="24"/>
        </w:rPr>
        <w:br/>
      </w:r>
      <w:r w:rsidRPr="00B87370">
        <w:rPr>
          <w:b/>
          <w:sz w:val="24"/>
        </w:rPr>
        <w:t xml:space="preserve">Please </w:t>
      </w:r>
      <w:r w:rsidRPr="00B87370">
        <w:rPr>
          <w:b/>
          <w:color w:val="FF0000"/>
          <w:sz w:val="24"/>
        </w:rPr>
        <w:t xml:space="preserve">do not </w:t>
      </w:r>
      <w:r w:rsidRPr="00B87370">
        <w:rPr>
          <w:b/>
          <w:sz w:val="24"/>
        </w:rPr>
        <w:t xml:space="preserve">close this application. You'll add more code </w:t>
      </w:r>
      <w:r>
        <w:rPr>
          <w:b/>
          <w:sz w:val="24"/>
        </w:rPr>
        <w:t xml:space="preserve">pages </w:t>
      </w:r>
      <w:r w:rsidRPr="00B87370">
        <w:rPr>
          <w:b/>
          <w:sz w:val="24"/>
        </w:rPr>
        <w:t xml:space="preserve">in </w:t>
      </w:r>
      <w:r w:rsidR="00FA5ABC">
        <w:rPr>
          <w:b/>
          <w:sz w:val="24"/>
        </w:rPr>
        <w:t>part 2</w:t>
      </w:r>
    </w:p>
    <w:p w:rsidR="00FA3A43" w:rsidRDefault="00FA3A43" w:rsidP="00FA3A43">
      <w:pPr>
        <w:pStyle w:val="Heading2"/>
        <w:rPr>
          <w:b/>
        </w:rPr>
      </w:pPr>
    </w:p>
    <w:p w:rsidR="00100DEE" w:rsidRDefault="00100DEE" w:rsidP="00100DEE"/>
    <w:p w:rsidR="00100DEE" w:rsidRPr="00100DEE" w:rsidRDefault="00100DEE" w:rsidP="00100DEE"/>
    <w:p w:rsidR="00100DEE" w:rsidRDefault="00100DEE">
      <w:pPr>
        <w:rPr>
          <w:rFonts w:asciiTheme="majorHAnsi" w:eastAsiaTheme="majorEastAsia" w:hAnsiTheme="majorHAnsi" w:cstheme="majorBidi"/>
          <w:b/>
          <w:color w:val="1F4E79" w:themeColor="accent1" w:themeShade="80"/>
          <w:sz w:val="26"/>
          <w:szCs w:val="26"/>
        </w:rPr>
      </w:pPr>
      <w:r>
        <w:rPr>
          <w:b/>
        </w:rPr>
        <w:br w:type="page"/>
      </w:r>
    </w:p>
    <w:p w:rsidR="00FA5ABC" w:rsidRDefault="00FA3A43" w:rsidP="00FA5ABC">
      <w:pPr>
        <w:pStyle w:val="Heading2"/>
        <w:rPr>
          <w:b/>
        </w:rPr>
      </w:pPr>
      <w:r w:rsidRPr="00FA3A43">
        <w:rPr>
          <w:b/>
        </w:rPr>
        <w:lastRenderedPageBreak/>
        <w:t>Part 2 – Get user input</w:t>
      </w:r>
      <w:r w:rsidRPr="00FA3A43">
        <w:rPr>
          <w:b/>
        </w:rPr>
        <w:br/>
      </w:r>
    </w:p>
    <w:p w:rsidR="00FA5ABC" w:rsidRPr="00B50DD4" w:rsidRDefault="00FA5ABC" w:rsidP="00FA5ABC">
      <w:pPr>
        <w:pStyle w:val="Heading2"/>
        <w:rPr>
          <w:b/>
        </w:rPr>
      </w:pPr>
      <w:r w:rsidRPr="00B50DD4">
        <w:rPr>
          <w:b/>
        </w:rPr>
        <w:t xml:space="preserve">Objective </w:t>
      </w:r>
    </w:p>
    <w:p w:rsidR="00FA5ABC" w:rsidRDefault="00FA5ABC" w:rsidP="00FA5ABC">
      <w:r>
        <w:t>In this lab you'll add a new code page to the Lab 1 application.</w:t>
      </w:r>
      <w:r>
        <w:br/>
        <w:t xml:space="preserve">You will also input values using keyboard. </w:t>
      </w:r>
      <w:r>
        <w:br/>
      </w:r>
    </w:p>
    <w:p w:rsidR="00FA5ABC" w:rsidRPr="00B50DD4" w:rsidRDefault="00FA5ABC" w:rsidP="00FA5ABC">
      <w:pPr>
        <w:pStyle w:val="Heading3"/>
        <w:rPr>
          <w:b/>
        </w:rPr>
      </w:pPr>
      <w:r w:rsidRPr="00B50DD4">
        <w:rPr>
          <w:b/>
        </w:rPr>
        <w:t>Instructions</w:t>
      </w:r>
      <w:r w:rsidRPr="00B50DD4">
        <w:rPr>
          <w:b/>
        </w:rPr>
        <w:br/>
      </w:r>
    </w:p>
    <w:p w:rsidR="00FA5ABC" w:rsidRDefault="00FA5ABC" w:rsidP="00FA5ABC">
      <w:pPr>
        <w:pStyle w:val="ListParagraph"/>
        <w:numPr>
          <w:ilvl w:val="0"/>
          <w:numId w:val="26"/>
        </w:numPr>
      </w:pPr>
      <w:r>
        <w:t xml:space="preserve">Add a new code page to your project </w:t>
      </w:r>
      <w:r>
        <w:br/>
        <w:t>Right mouse click on the project's name and then add a new item as seen below: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 wp14:anchorId="376E6BE9" wp14:editId="222E9E9E">
            <wp:extent cx="5222633" cy="1885950"/>
            <wp:effectExtent l="152400" t="152400" r="35941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90" cy="1891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FA5ABC" w:rsidRDefault="00FA5ABC" w:rsidP="00FA5ABC">
      <w:pPr>
        <w:pStyle w:val="ListParagraph"/>
        <w:numPr>
          <w:ilvl w:val="0"/>
          <w:numId w:val="26"/>
        </w:numPr>
      </w:pPr>
      <w:r>
        <w:t xml:space="preserve">Select the  </w:t>
      </w:r>
      <w:r>
        <w:rPr>
          <w:noProof/>
          <w:lang w:val="en-GB" w:eastAsia="en-GB"/>
        </w:rPr>
        <w:drawing>
          <wp:inline distT="0" distB="0" distL="0" distR="0" wp14:anchorId="7187C61F" wp14:editId="00C89258">
            <wp:extent cx="1174750" cy="266823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97" cy="2754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option and then give the file a suitable name.</w:t>
      </w:r>
      <w:r>
        <w:br/>
      </w:r>
    </w:p>
    <w:p w:rsidR="00FA5ABC" w:rsidRDefault="00FA5ABC" w:rsidP="00FA5ABC">
      <w:pPr>
        <w:pStyle w:val="ListParagraph"/>
        <w:numPr>
          <w:ilvl w:val="0"/>
          <w:numId w:val="26"/>
        </w:numPr>
      </w:pPr>
      <w:r>
        <w:t xml:space="preserve">You'll need to make this page as your start up page. </w:t>
      </w:r>
      <w:r>
        <w:br/>
        <w:t xml:space="preserve">Right mouse click on the file name and then click the </w:t>
      </w:r>
      <w:r w:rsidRPr="00FA5ABC">
        <w:rPr>
          <w:b/>
        </w:rPr>
        <w:t>'Set as startup file</w:t>
      </w:r>
      <w:r>
        <w:t>' menu as seen below:</w:t>
      </w:r>
      <w:r>
        <w:br/>
      </w:r>
      <w:r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29A2EFD8" wp14:editId="6AD7FBF2">
            <wp:extent cx="3773170" cy="27457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07" cy="274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A5ABC" w:rsidRPr="009C310C" w:rsidRDefault="00FA5ABC" w:rsidP="00FA5AB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r>
        <w:t>Write the following code to get the username and age by using the keyboard.</w:t>
      </w:r>
      <w:r>
        <w:br/>
      </w:r>
      <w:r>
        <w:rPr>
          <w:rFonts w:ascii="Consolas" w:hAnsi="Consolas" w:cs="Consolas"/>
          <w:b/>
          <w:color w:val="000000"/>
          <w:szCs w:val="19"/>
          <w:lang w:val="en-GB"/>
        </w:rPr>
        <w:br/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username=input(</w:t>
      </w:r>
      <w:r w:rsidRPr="009C310C">
        <w:rPr>
          <w:rFonts w:ascii="Consolas" w:hAnsi="Consolas" w:cs="Consolas"/>
          <w:b/>
          <w:color w:val="A31515"/>
          <w:szCs w:val="19"/>
          <w:lang w:val="en-GB"/>
        </w:rPr>
        <w:t>'Please enter your name'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:rsidR="00FA5ABC" w:rsidRPr="009C310C" w:rsidRDefault="00FA5ABC" w:rsidP="00FA5ABC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9C310C">
        <w:rPr>
          <w:rFonts w:ascii="Consolas" w:hAnsi="Consolas" w:cs="Consolas"/>
          <w:b/>
          <w:color w:val="000000"/>
          <w:szCs w:val="19"/>
          <w:lang w:val="en-GB"/>
        </w:rPr>
        <w:t>age</w:t>
      </w:r>
      <w:proofErr w:type="gramEnd"/>
      <w:r w:rsidRPr="009C310C">
        <w:rPr>
          <w:rFonts w:ascii="Consolas" w:hAnsi="Consolas" w:cs="Consolas"/>
          <w:b/>
          <w:color w:val="000000"/>
          <w:szCs w:val="19"/>
          <w:lang w:val="en-GB"/>
        </w:rPr>
        <w:t xml:space="preserve"> = input(</w:t>
      </w:r>
      <w:r w:rsidRPr="009C310C">
        <w:rPr>
          <w:rFonts w:ascii="Consolas" w:hAnsi="Consolas" w:cs="Consolas"/>
          <w:b/>
          <w:color w:val="A31515"/>
          <w:szCs w:val="19"/>
          <w:lang w:val="en-GB"/>
        </w:rPr>
        <w:t>'Please enter your age'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)</w:t>
      </w:r>
    </w:p>
    <w:p w:rsidR="00FA5ABC" w:rsidRPr="009C310C" w:rsidRDefault="00FA5ABC" w:rsidP="00FA5ABC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GB"/>
        </w:rPr>
      </w:pPr>
      <w:proofErr w:type="gramStart"/>
      <w:r w:rsidRPr="009C310C">
        <w:rPr>
          <w:rFonts w:ascii="Consolas" w:hAnsi="Consolas" w:cs="Consolas"/>
          <w:b/>
          <w:color w:val="000000"/>
          <w:szCs w:val="19"/>
          <w:lang w:val="en-GB"/>
        </w:rPr>
        <w:t>print(</w:t>
      </w:r>
      <w:proofErr w:type="spellStart"/>
      <w:proofErr w:type="gramEnd"/>
      <w:r w:rsidRPr="009C310C">
        <w:rPr>
          <w:rFonts w:ascii="Consolas" w:hAnsi="Consolas" w:cs="Consolas"/>
          <w:b/>
          <w:color w:val="000000"/>
          <w:szCs w:val="19"/>
          <w:lang w:val="en-GB"/>
        </w:rPr>
        <w:t>username,</w:t>
      </w:r>
      <w:r w:rsidRPr="009C310C">
        <w:rPr>
          <w:rFonts w:ascii="Consolas" w:hAnsi="Consolas" w:cs="Consolas"/>
          <w:b/>
          <w:color w:val="A31515"/>
          <w:szCs w:val="19"/>
          <w:lang w:val="en-GB"/>
        </w:rPr>
        <w:t>'is'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,age,</w:t>
      </w:r>
      <w:r w:rsidRPr="009C310C">
        <w:rPr>
          <w:rFonts w:ascii="Consolas" w:hAnsi="Consolas" w:cs="Consolas"/>
          <w:b/>
          <w:color w:val="A31515"/>
          <w:szCs w:val="19"/>
          <w:lang w:val="en-GB"/>
        </w:rPr>
        <w:t>'years</w:t>
      </w:r>
      <w:proofErr w:type="spellEnd"/>
      <w:r w:rsidRPr="009C310C">
        <w:rPr>
          <w:rFonts w:ascii="Consolas" w:hAnsi="Consolas" w:cs="Consolas"/>
          <w:b/>
          <w:color w:val="A31515"/>
          <w:szCs w:val="19"/>
          <w:lang w:val="en-GB"/>
        </w:rPr>
        <w:t xml:space="preserve"> old'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t>)</w:t>
      </w:r>
      <w:r w:rsidRPr="009C310C">
        <w:rPr>
          <w:rFonts w:ascii="Consolas" w:hAnsi="Consolas" w:cs="Consolas"/>
          <w:b/>
          <w:color w:val="000000"/>
          <w:szCs w:val="19"/>
          <w:lang w:val="en-GB"/>
        </w:rPr>
        <w:br/>
      </w:r>
    </w:p>
    <w:p w:rsidR="00FA5ABC" w:rsidRDefault="00FA5ABC" w:rsidP="00FA5ABC">
      <w:pPr>
        <w:pStyle w:val="ListParagraph"/>
        <w:numPr>
          <w:ilvl w:val="0"/>
          <w:numId w:val="26"/>
        </w:numPr>
      </w:pPr>
      <w:r>
        <w:t>Save and run your code</w:t>
      </w:r>
    </w:p>
    <w:p w:rsidR="00216513" w:rsidRDefault="00216513" w:rsidP="00FA3A43">
      <w:pPr>
        <w:pStyle w:val="Heading2"/>
        <w:rPr>
          <w:b/>
        </w:rPr>
      </w:pPr>
    </w:p>
    <w:p w:rsidR="00B962A8" w:rsidRPr="00B962A8" w:rsidRDefault="00B962A8" w:rsidP="00B962A8"/>
    <w:p w:rsidR="00100DEE" w:rsidRDefault="00100DEE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</w:rPr>
      </w:pPr>
      <w:r>
        <w:rPr>
          <w:b/>
        </w:rPr>
        <w:br w:type="page"/>
      </w:r>
    </w:p>
    <w:p w:rsidR="00B962A8" w:rsidRDefault="00B962A8" w:rsidP="00B962A8">
      <w:pPr>
        <w:pStyle w:val="Heading1"/>
      </w:pPr>
      <w:r>
        <w:rPr>
          <w:b/>
        </w:rPr>
        <w:lastRenderedPageBreak/>
        <w:t>Part 3</w:t>
      </w:r>
      <w:r>
        <w:rPr>
          <w:b/>
        </w:rPr>
        <w:br/>
      </w:r>
    </w:p>
    <w:p w:rsidR="00B962A8" w:rsidRDefault="00B962A8" w:rsidP="00B962A8">
      <w:pPr>
        <w:pStyle w:val="Heading2"/>
        <w:rPr>
          <w:b/>
        </w:rPr>
      </w:pPr>
      <w:r w:rsidRPr="00386E7A">
        <w:rPr>
          <w:b/>
        </w:rPr>
        <w:t xml:space="preserve">Objective </w:t>
      </w:r>
    </w:p>
    <w:p w:rsidR="006065CF" w:rsidRPr="006065CF" w:rsidRDefault="006065CF" w:rsidP="006065CF"/>
    <w:p w:rsidR="00B962A8" w:rsidRDefault="00B962A8" w:rsidP="00B962A8">
      <w:r>
        <w:t>In this lab you'll practice casting variables.</w:t>
      </w:r>
      <w:r>
        <w:br/>
        <w:t>You will input text values using keyboard and cast (convert) these into numeric types.</w:t>
      </w:r>
    </w:p>
    <w:p w:rsidR="00B962A8" w:rsidRDefault="00B962A8" w:rsidP="00B962A8">
      <w:r>
        <w:t>You'll input the length and width of a rectangle and calculate the area and perimeter of the rectangle.</w:t>
      </w:r>
      <w:r>
        <w:br/>
        <w:t xml:space="preserve"> </w:t>
      </w:r>
    </w:p>
    <w:p w:rsidR="00B962A8" w:rsidRPr="00386E7A" w:rsidRDefault="00B962A8" w:rsidP="00B962A8">
      <w:pPr>
        <w:pStyle w:val="Heading3"/>
        <w:rPr>
          <w:b/>
        </w:rPr>
      </w:pPr>
      <w:r w:rsidRPr="00386E7A">
        <w:rPr>
          <w:b/>
        </w:rPr>
        <w:t>Step by step instructions</w:t>
      </w:r>
      <w:r w:rsidRPr="00386E7A">
        <w:rPr>
          <w:b/>
        </w:rPr>
        <w:br/>
      </w:r>
    </w:p>
    <w:p w:rsidR="00B962A8" w:rsidRDefault="00B962A8" w:rsidP="00B962A8">
      <w:pPr>
        <w:pStyle w:val="ListParagraph"/>
        <w:numPr>
          <w:ilvl w:val="0"/>
          <w:numId w:val="27"/>
        </w:numPr>
        <w:rPr>
          <w:rFonts w:ascii="Consolas" w:hAnsi="Consolas" w:cs="Consolas"/>
          <w:b/>
          <w:color w:val="000000"/>
          <w:szCs w:val="19"/>
          <w:lang w:val="en-GB"/>
        </w:rPr>
      </w:pPr>
      <w:r>
        <w:t xml:space="preserve">Add a new code page to your Lab 1's project and make it the startup file. </w:t>
      </w:r>
      <w:r>
        <w:br/>
      </w:r>
      <w:r w:rsidRPr="005F4C8C">
        <w:rPr>
          <w:b/>
          <w:color w:val="0070C0"/>
        </w:rPr>
        <w:t>Tip:</w:t>
      </w:r>
      <w:r w:rsidRPr="005F4C8C">
        <w:rPr>
          <w:color w:val="0070C0"/>
        </w:rPr>
        <w:t xml:space="preserve"> </w:t>
      </w:r>
      <w:r>
        <w:t xml:space="preserve">Right mouse click on the project's name and then add a new item as seen in part-2 </w:t>
      </w:r>
      <w:r>
        <w:br/>
      </w:r>
    </w:p>
    <w:p w:rsidR="0003359D" w:rsidRDefault="00B962A8" w:rsidP="00B962A8">
      <w:pPr>
        <w:pStyle w:val="ListParagraph"/>
        <w:numPr>
          <w:ilvl w:val="0"/>
          <w:numId w:val="27"/>
        </w:numPr>
      </w:pPr>
      <w:r>
        <w:t>Input</w:t>
      </w:r>
      <w:r w:rsidRPr="00A20547">
        <w:t xml:space="preserve"> the length of the </w:t>
      </w:r>
      <w:r>
        <w:t xml:space="preserve">first side of a rectangle. </w:t>
      </w:r>
    </w:p>
    <w:p w:rsidR="0003359D" w:rsidRPr="0003359D" w:rsidRDefault="00B962A8" w:rsidP="00B962A8">
      <w:pPr>
        <w:pStyle w:val="ListParagraph"/>
        <w:numPr>
          <w:ilvl w:val="0"/>
          <w:numId w:val="27"/>
        </w:numPr>
      </w:pPr>
      <w:r>
        <w:br/>
        <w:t xml:space="preserve">Use a suitable variable name such as </w:t>
      </w:r>
      <w:r w:rsidRPr="00386E7A">
        <w:rPr>
          <w:b/>
          <w:i/>
        </w:rPr>
        <w:t>length</w:t>
      </w:r>
      <w:r>
        <w:t xml:space="preserve">. </w:t>
      </w:r>
      <w:r>
        <w:br/>
        <w:t>You must cast (convert) the text you input to an integer type (</w:t>
      </w:r>
      <w:proofErr w:type="spellStart"/>
      <w:r>
        <w:t>int</w:t>
      </w:r>
      <w:proofErr w:type="spellEnd"/>
      <w:r>
        <w:t>)</w:t>
      </w:r>
      <w:r>
        <w:br/>
      </w:r>
    </w:p>
    <w:p w:rsidR="00B962A8" w:rsidRDefault="00B962A8" w:rsidP="0003359D">
      <w:pPr>
        <w:pStyle w:val="ListParagraph"/>
      </w:pPr>
      <w:r w:rsidRPr="005F4C8C">
        <w:rPr>
          <w:b/>
          <w:color w:val="0070C0"/>
        </w:rPr>
        <w:t>Tip:</w:t>
      </w:r>
      <w:r>
        <w:rPr>
          <w:b/>
          <w:color w:val="0070C0"/>
        </w:rPr>
        <w:t xml:space="preserve"> </w:t>
      </w:r>
      <w:r>
        <w:t>Please review the example code on the slides if you're not sure how to achieve this.</w:t>
      </w:r>
      <w:r>
        <w:br/>
      </w:r>
    </w:p>
    <w:p w:rsidR="0003359D" w:rsidRDefault="00B962A8" w:rsidP="00B962A8">
      <w:pPr>
        <w:pStyle w:val="ListParagraph"/>
        <w:numPr>
          <w:ilvl w:val="0"/>
          <w:numId w:val="27"/>
        </w:numPr>
      </w:pPr>
      <w:r w:rsidRPr="00A20547">
        <w:t xml:space="preserve">Inputs the length of the </w:t>
      </w:r>
      <w:r>
        <w:t xml:space="preserve">second side </w:t>
      </w:r>
      <w:r w:rsidRPr="00A20547">
        <w:t xml:space="preserve">of </w:t>
      </w:r>
      <w:r>
        <w:t xml:space="preserve">the </w:t>
      </w:r>
      <w:r w:rsidRPr="00A20547">
        <w:t>rectangle</w:t>
      </w:r>
      <w:r>
        <w:t xml:space="preserve">. </w:t>
      </w:r>
      <w:r w:rsidRPr="00A20547">
        <w:t xml:space="preserve">  </w:t>
      </w:r>
      <w:r>
        <w:br/>
      </w:r>
    </w:p>
    <w:p w:rsidR="00B962A8" w:rsidRDefault="00B962A8" w:rsidP="0003359D">
      <w:pPr>
        <w:pStyle w:val="ListParagraph"/>
      </w:pPr>
      <w:r>
        <w:t xml:space="preserve">Use a suitable variable name such as </w:t>
      </w:r>
      <w:r>
        <w:rPr>
          <w:b/>
          <w:i/>
        </w:rPr>
        <w:t>width</w:t>
      </w:r>
      <w:r>
        <w:t>.</w:t>
      </w:r>
      <w:r>
        <w:br/>
        <w:t>Again, cast the input text to an integer type (</w:t>
      </w:r>
      <w:proofErr w:type="spellStart"/>
      <w:r>
        <w:t>int</w:t>
      </w:r>
      <w:proofErr w:type="spellEnd"/>
      <w:r>
        <w:t>)</w:t>
      </w:r>
    </w:p>
    <w:p w:rsidR="00B962A8" w:rsidRDefault="00B962A8" w:rsidP="00B962A8">
      <w:pPr>
        <w:pStyle w:val="ListParagraph"/>
      </w:pPr>
    </w:p>
    <w:p w:rsidR="00B962A8" w:rsidRDefault="00B962A8" w:rsidP="00B962A8">
      <w:pPr>
        <w:pStyle w:val="ListParagraph"/>
        <w:numPr>
          <w:ilvl w:val="0"/>
          <w:numId w:val="27"/>
        </w:numPr>
      </w:pPr>
      <w:r w:rsidRPr="00A20547">
        <w:t xml:space="preserve">Calculates and </w:t>
      </w:r>
      <w:r>
        <w:t xml:space="preserve">display </w:t>
      </w:r>
      <w:r w:rsidRPr="00A20547">
        <w:t>the perimeter of the rectangle</w:t>
      </w:r>
      <w:r>
        <w:t>.</w:t>
      </w:r>
      <w:r w:rsidRPr="00A20547">
        <w:t xml:space="preserve">  </w:t>
      </w:r>
      <w:r>
        <w:br/>
      </w:r>
    </w:p>
    <w:p w:rsidR="00B962A8" w:rsidRPr="00A20547" w:rsidRDefault="00B962A8" w:rsidP="00B962A8">
      <w:pPr>
        <w:pStyle w:val="ListParagraph"/>
        <w:numPr>
          <w:ilvl w:val="0"/>
          <w:numId w:val="27"/>
        </w:numPr>
      </w:pPr>
      <w:r>
        <w:t>Calculate and output</w:t>
      </w:r>
      <w:r w:rsidRPr="00A20547">
        <w:t xml:space="preserve"> the area of the rectangle</w:t>
      </w:r>
      <w:r>
        <w:t>.</w:t>
      </w:r>
      <w:r>
        <w:br/>
      </w:r>
    </w:p>
    <w:p w:rsidR="00B962A8" w:rsidRDefault="00B962A8" w:rsidP="00B962A8">
      <w:pPr>
        <w:pStyle w:val="ListParagraph"/>
        <w:numPr>
          <w:ilvl w:val="0"/>
          <w:numId w:val="27"/>
        </w:numPr>
      </w:pPr>
      <w:r>
        <w:t>Save and run your code</w:t>
      </w:r>
    </w:p>
    <w:p w:rsidR="00B962A8" w:rsidRDefault="00B962A8" w:rsidP="00B962A8">
      <w:pPr>
        <w:ind w:left="360"/>
      </w:pPr>
    </w:p>
    <w:p w:rsidR="0003359D" w:rsidRDefault="0003359D" w:rsidP="00B962A8">
      <w:pPr>
        <w:ind w:left="360"/>
      </w:pPr>
    </w:p>
    <w:p w:rsidR="00A9204E" w:rsidRPr="00B962A8" w:rsidRDefault="00831E10">
      <w:pPr>
        <w:rPr>
          <w:b/>
        </w:rPr>
      </w:pPr>
      <w:r w:rsidRPr="00B962A8">
        <w:rPr>
          <w:b/>
        </w:rPr>
        <w:t>** End</w:t>
      </w:r>
      <w:bookmarkStart w:id="0" w:name="_GoBack"/>
      <w:bookmarkEnd w:id="0"/>
    </w:p>
    <w:sectPr w:rsidR="00A9204E" w:rsidRPr="00B9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295511"/>
    <w:multiLevelType w:val="hybridMultilevel"/>
    <w:tmpl w:val="1D582FBC"/>
    <w:lvl w:ilvl="0" w:tplc="432A04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6C6154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5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2"/>
  </w:num>
  <w:num w:numId="22">
    <w:abstractNumId w:val="11"/>
  </w:num>
  <w:num w:numId="23">
    <w:abstractNumId w:val="28"/>
  </w:num>
  <w:num w:numId="24">
    <w:abstractNumId w:val="21"/>
  </w:num>
  <w:num w:numId="25">
    <w:abstractNumId w:val="13"/>
  </w:num>
  <w:num w:numId="26">
    <w:abstractNumId w:val="18"/>
  </w:num>
  <w:num w:numId="27">
    <w:abstractNumId w:val="14"/>
  </w:num>
  <w:num w:numId="28">
    <w:abstractNumId w:val="2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sTSyNDayNDIxN7BU0lEKTi0uzszPAykwrQUAQXhS3SwAAAA="/>
  </w:docVars>
  <w:rsids>
    <w:rsidRoot w:val="00831E10"/>
    <w:rsid w:val="0003359D"/>
    <w:rsid w:val="00100DEE"/>
    <w:rsid w:val="00216513"/>
    <w:rsid w:val="0027765B"/>
    <w:rsid w:val="00403D4F"/>
    <w:rsid w:val="006065CF"/>
    <w:rsid w:val="00645252"/>
    <w:rsid w:val="006D3D74"/>
    <w:rsid w:val="00767D1B"/>
    <w:rsid w:val="00831E10"/>
    <w:rsid w:val="0083569A"/>
    <w:rsid w:val="008745D9"/>
    <w:rsid w:val="00886D65"/>
    <w:rsid w:val="008B5354"/>
    <w:rsid w:val="00946473"/>
    <w:rsid w:val="00A9204E"/>
    <w:rsid w:val="00B87370"/>
    <w:rsid w:val="00B962A8"/>
    <w:rsid w:val="00D23B94"/>
    <w:rsid w:val="00D46C4D"/>
    <w:rsid w:val="00EC185D"/>
    <w:rsid w:val="00F2133A"/>
    <w:rsid w:val="00FA3A43"/>
    <w:rsid w:val="00F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DBB2-2E1D-4096-A052-A0F1E6D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3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</SequenceNumber>
    <IsBuildFile xmlns="EA88A2C6-51B0-48D6-B247-D51B86830AFC" xsi:nil="true"/>
  </documentManagement>
</p:properties>
</file>

<file path=customXml/itemProps1.xml><?xml version="1.0" encoding="utf-8"?>
<ds:datastoreItem xmlns:ds="http://schemas.openxmlformats.org/officeDocument/2006/customXml" ds:itemID="{C6867663-B279-4037-A405-A05FD02A6AFE}"/>
</file>

<file path=customXml/itemProps2.xml><?xml version="1.0" encoding="utf-8"?>
<ds:datastoreItem xmlns:ds="http://schemas.openxmlformats.org/officeDocument/2006/customXml" ds:itemID="{0F74DFCD-DFF6-4251-A1F7-0FFC09270740}"/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24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baradaran</cp:lastModifiedBy>
  <cp:revision>10</cp:revision>
  <dcterms:created xsi:type="dcterms:W3CDTF">2019-07-01T10:12:00Z</dcterms:created>
  <dcterms:modified xsi:type="dcterms:W3CDTF">2019-07-01T20:55:00Z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